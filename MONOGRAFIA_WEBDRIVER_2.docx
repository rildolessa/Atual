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363BF" w:rsidRDefault="00D7673D">
      <w:pPr>
        <w:spacing w:after="0" w:line="240" w:lineRule="auto"/>
        <w:jc w:val="center"/>
        <w:rPr>
          <w:rFonts w:ascii="Times-Bold" w:eastAsia="Times-Bold" w:hAnsi="Times-Bold" w:cs="Times-Bold"/>
          <w:b/>
          <w:bCs/>
          <w:color w:val="000000"/>
          <w:sz w:val="23"/>
          <w:szCs w:val="23"/>
        </w:rPr>
      </w:pPr>
      <w:r>
        <w:rPr>
          <w:noProof/>
          <w:lang w:eastAsia="pt-BR"/>
        </w:rPr>
        <w:drawing>
          <wp:anchor distT="0" distB="0" distL="114935" distR="114935" simplePos="0" relativeHeight="251657728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-199390</wp:posOffset>
            </wp:positionV>
            <wp:extent cx="565785" cy="623570"/>
            <wp:effectExtent l="19050" t="0" r="571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" cy="6235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E3253">
        <w:rPr>
          <w:rFonts w:ascii="Times-Bold" w:eastAsia="Times-Bold" w:hAnsi="Times-Bold" w:cs="Times-Bold"/>
          <w:b/>
          <w:bCs/>
          <w:color w:val="000000"/>
          <w:sz w:val="23"/>
          <w:szCs w:val="23"/>
        </w:rPr>
        <w:tab/>
      </w:r>
    </w:p>
    <w:p w:rsidR="00B363BF" w:rsidRDefault="00B363BF">
      <w:pPr>
        <w:spacing w:after="0" w:line="240" w:lineRule="auto"/>
        <w:jc w:val="center"/>
        <w:rPr>
          <w:rFonts w:ascii="Arial" w:eastAsia="Times-Bold" w:hAnsi="Arial" w:cs="Arial"/>
          <w:b/>
          <w:bCs/>
          <w:color w:val="000000"/>
          <w:sz w:val="23"/>
          <w:szCs w:val="23"/>
        </w:rPr>
      </w:pPr>
    </w:p>
    <w:p w:rsidR="00B363BF" w:rsidRDefault="00B363BF">
      <w:pPr>
        <w:spacing w:after="0" w:line="240" w:lineRule="auto"/>
        <w:jc w:val="center"/>
        <w:rPr>
          <w:rFonts w:ascii="Arial" w:eastAsia="Times-Bold" w:hAnsi="Arial" w:cs="Arial"/>
          <w:b/>
          <w:bCs/>
          <w:color w:val="000000"/>
          <w:sz w:val="23"/>
          <w:szCs w:val="23"/>
        </w:rPr>
      </w:pPr>
    </w:p>
    <w:p w:rsidR="00B363BF" w:rsidRDefault="00B363BF">
      <w:pPr>
        <w:spacing w:after="0" w:line="240" w:lineRule="auto"/>
        <w:jc w:val="center"/>
        <w:rPr>
          <w:rFonts w:ascii="Arial" w:eastAsia="Times-Bold" w:hAnsi="Arial" w:cs="Arial"/>
          <w:b/>
          <w:bCs/>
          <w:color w:val="000000"/>
          <w:sz w:val="23"/>
          <w:szCs w:val="23"/>
        </w:rPr>
      </w:pPr>
      <w:r>
        <w:rPr>
          <w:rFonts w:ascii="Arial" w:eastAsia="Times-Bold" w:hAnsi="Arial" w:cs="Arial"/>
          <w:b/>
          <w:bCs/>
          <w:color w:val="000000"/>
          <w:sz w:val="23"/>
          <w:szCs w:val="23"/>
        </w:rPr>
        <w:t>FACULDADE 7 DE SETEMBRO – FA7</w:t>
      </w:r>
    </w:p>
    <w:p w:rsidR="00B363BF" w:rsidRDefault="00B363BF">
      <w:pPr>
        <w:autoSpaceDE w:val="0"/>
        <w:jc w:val="center"/>
        <w:rPr>
          <w:rFonts w:ascii="Arial" w:eastAsia="Times-Bold" w:hAnsi="Arial" w:cs="Arial"/>
          <w:b/>
          <w:bCs/>
          <w:sz w:val="23"/>
          <w:szCs w:val="23"/>
        </w:rPr>
      </w:pPr>
      <w:r>
        <w:rPr>
          <w:rFonts w:ascii="Arial" w:eastAsia="Times-Bold" w:hAnsi="Arial" w:cs="Arial"/>
          <w:b/>
          <w:bCs/>
          <w:sz w:val="23"/>
          <w:szCs w:val="23"/>
        </w:rPr>
        <w:t xml:space="preserve">CURSO DE PÓS-GRADUAÇÃO </w:t>
      </w:r>
      <w:r w:rsidR="0062267C">
        <w:rPr>
          <w:rFonts w:ascii="Arial" w:eastAsia="Times-Bold" w:hAnsi="Arial" w:cs="Arial"/>
          <w:b/>
          <w:bCs/>
          <w:sz w:val="23"/>
          <w:szCs w:val="23"/>
        </w:rPr>
        <w:t>EM DESENVOLVIMENTO ÁGIL DE SOFTWARE</w:t>
      </w:r>
    </w:p>
    <w:p w:rsidR="00B363BF" w:rsidRDefault="00B363BF">
      <w:pPr>
        <w:spacing w:line="480" w:lineRule="auto"/>
      </w:pPr>
    </w:p>
    <w:p w:rsidR="00B363BF" w:rsidRDefault="00B363BF">
      <w:pPr>
        <w:spacing w:line="480" w:lineRule="auto"/>
      </w:pPr>
    </w:p>
    <w:p w:rsidR="00B363BF" w:rsidRDefault="00B363BF">
      <w:pPr>
        <w:spacing w:line="480" w:lineRule="auto"/>
      </w:pPr>
    </w:p>
    <w:p w:rsidR="00B363BF" w:rsidRDefault="00B363BF">
      <w:pPr>
        <w:spacing w:line="480" w:lineRule="auto"/>
      </w:pPr>
    </w:p>
    <w:p w:rsidR="00B363BF" w:rsidRDefault="00B363BF">
      <w:pPr>
        <w:spacing w:line="480" w:lineRule="auto"/>
      </w:pPr>
    </w:p>
    <w:p w:rsidR="00B363BF" w:rsidRDefault="00B363BF">
      <w:pPr>
        <w:spacing w:line="480" w:lineRule="auto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</w:rPr>
        <w:t xml:space="preserve"> </w:t>
      </w:r>
      <w:r w:rsidR="0062267C">
        <w:rPr>
          <w:rFonts w:ascii="Arial" w:hAnsi="Arial" w:cs="Arial"/>
          <w:b/>
          <w:color w:val="000000"/>
          <w:sz w:val="36"/>
          <w:szCs w:val="36"/>
        </w:rPr>
        <w:t>TESTE DE ACEITAÇÃO</w:t>
      </w:r>
      <w:r w:rsidR="000F1FDA">
        <w:rPr>
          <w:rFonts w:ascii="Arial" w:hAnsi="Arial" w:cs="Arial"/>
          <w:b/>
          <w:color w:val="000000"/>
          <w:sz w:val="36"/>
          <w:szCs w:val="36"/>
        </w:rPr>
        <w:t xml:space="preserve"> COM WEBDRIVE</w:t>
      </w:r>
      <w:r w:rsidR="00A36BF6">
        <w:rPr>
          <w:rFonts w:ascii="Arial" w:hAnsi="Arial" w:cs="Arial"/>
          <w:b/>
          <w:color w:val="000000"/>
          <w:sz w:val="36"/>
          <w:szCs w:val="36"/>
        </w:rPr>
        <w:t>R</w:t>
      </w:r>
    </w:p>
    <w:p w:rsidR="00B363BF" w:rsidRDefault="0062267C">
      <w:pPr>
        <w:spacing w:line="480" w:lineRule="auto"/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JOSÉ RILDO ROCHA LESSA</w:t>
      </w:r>
    </w:p>
    <w:p w:rsidR="00B363BF" w:rsidRDefault="00B363BF">
      <w:pPr>
        <w:spacing w:line="480" w:lineRule="auto"/>
      </w:pPr>
    </w:p>
    <w:p w:rsidR="00B363BF" w:rsidRDefault="00B363BF">
      <w:pPr>
        <w:spacing w:line="480" w:lineRule="auto"/>
      </w:pPr>
    </w:p>
    <w:p w:rsidR="00B363BF" w:rsidRDefault="00B363BF">
      <w:pPr>
        <w:spacing w:line="48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B363BF" w:rsidRDefault="00B363BF">
      <w:pPr>
        <w:spacing w:line="48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B363BF" w:rsidRDefault="00B363BF">
      <w:pPr>
        <w:spacing w:line="48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B363BF" w:rsidRDefault="00B363BF">
      <w:pPr>
        <w:spacing w:line="48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B363BF" w:rsidRDefault="00B363BF">
      <w:pPr>
        <w:spacing w:line="48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B363BF" w:rsidRDefault="00EA38B0">
      <w:pPr>
        <w:spacing w:line="48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FORTALEZA - 2015</w:t>
      </w:r>
    </w:p>
    <w:p w:rsidR="00107381" w:rsidRDefault="00107381">
      <w:pPr>
        <w:spacing w:line="480" w:lineRule="auto"/>
        <w:jc w:val="center"/>
        <w:rPr>
          <w:rFonts w:ascii="Arial" w:hAnsi="Arial" w:cs="Arial"/>
          <w:b/>
          <w:color w:val="000000"/>
        </w:rPr>
      </w:pPr>
    </w:p>
    <w:p w:rsidR="00B363BF" w:rsidRDefault="005F3EC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JOSÉ RILDO ROCHA LESSA</w:t>
      </w:r>
    </w:p>
    <w:p w:rsidR="00B363BF" w:rsidRDefault="00B363BF">
      <w:pPr>
        <w:spacing w:line="360" w:lineRule="auto"/>
        <w:jc w:val="center"/>
      </w:pPr>
    </w:p>
    <w:p w:rsidR="00B363BF" w:rsidRDefault="00B363BF">
      <w:pPr>
        <w:spacing w:line="360" w:lineRule="auto"/>
        <w:jc w:val="center"/>
      </w:pPr>
    </w:p>
    <w:p w:rsidR="00B363BF" w:rsidRDefault="00B363BF">
      <w:pPr>
        <w:spacing w:line="360" w:lineRule="auto"/>
        <w:jc w:val="center"/>
      </w:pPr>
    </w:p>
    <w:p w:rsidR="00B363BF" w:rsidRDefault="00B363BF">
      <w:pPr>
        <w:spacing w:line="360" w:lineRule="auto"/>
        <w:jc w:val="center"/>
      </w:pPr>
    </w:p>
    <w:p w:rsidR="00B363BF" w:rsidRDefault="00B363BF">
      <w:pPr>
        <w:spacing w:line="360" w:lineRule="auto"/>
        <w:jc w:val="center"/>
      </w:pPr>
    </w:p>
    <w:p w:rsidR="00B363BF" w:rsidRPr="00D05BF1" w:rsidRDefault="00B363BF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:rsidR="00B363BF" w:rsidRPr="00D05BF1" w:rsidRDefault="00D05BF1" w:rsidP="00D05BF1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D05BF1">
        <w:rPr>
          <w:rFonts w:ascii="Arial" w:hAnsi="Arial" w:cs="Arial"/>
          <w:sz w:val="32"/>
          <w:szCs w:val="32"/>
        </w:rPr>
        <w:t>TESTE DE ACEITAÇÃO COM WEBDRIVE</w:t>
      </w:r>
      <w:r w:rsidR="00A36BF6">
        <w:rPr>
          <w:rFonts w:ascii="Arial" w:hAnsi="Arial" w:cs="Arial"/>
          <w:sz w:val="32"/>
          <w:szCs w:val="32"/>
        </w:rPr>
        <w:t>R</w:t>
      </w:r>
    </w:p>
    <w:p w:rsidR="00B363BF" w:rsidRDefault="00B363BF">
      <w:pPr>
        <w:spacing w:line="360" w:lineRule="auto"/>
        <w:jc w:val="center"/>
      </w:pPr>
    </w:p>
    <w:p w:rsidR="00B363BF" w:rsidRDefault="00B363BF">
      <w:pPr>
        <w:spacing w:line="360" w:lineRule="auto"/>
        <w:jc w:val="center"/>
      </w:pPr>
    </w:p>
    <w:p w:rsidR="00B363BF" w:rsidRDefault="00B363BF">
      <w:pPr>
        <w:pStyle w:val="UCitaoLonga"/>
        <w:ind w:left="3402" w:firstLine="18"/>
        <w:rPr>
          <w:sz w:val="24"/>
        </w:rPr>
      </w:pPr>
      <w:r>
        <w:rPr>
          <w:sz w:val="24"/>
        </w:rPr>
        <w:t>Monografia apresentada à Faculdade 7 de Setembro como requisito parcial para obtenção do título de Especialista em</w:t>
      </w:r>
      <w:r w:rsidR="005F3ECF">
        <w:rPr>
          <w:sz w:val="24"/>
        </w:rPr>
        <w:t xml:space="preserve"> Desen</w:t>
      </w:r>
      <w:r w:rsidR="003E4CC1">
        <w:rPr>
          <w:sz w:val="24"/>
        </w:rPr>
        <w:t>volvimento Ágil de Software.</w:t>
      </w:r>
      <w:r>
        <w:rPr>
          <w:sz w:val="24"/>
        </w:rPr>
        <w:t xml:space="preserve"> </w:t>
      </w:r>
    </w:p>
    <w:p w:rsidR="00B363BF" w:rsidRDefault="00B363BF">
      <w:pPr>
        <w:spacing w:line="360" w:lineRule="auto"/>
        <w:ind w:left="3402"/>
        <w:jc w:val="both"/>
      </w:pPr>
    </w:p>
    <w:p w:rsidR="00B363BF" w:rsidRDefault="00B363BF">
      <w:pPr>
        <w:spacing w:line="360" w:lineRule="auto"/>
        <w:ind w:left="340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Orientador: Prof. M. Sc. </w:t>
      </w:r>
      <w:r w:rsidR="003E4CC1">
        <w:rPr>
          <w:rFonts w:ascii="Arial" w:hAnsi="Arial" w:cs="Arial"/>
        </w:rPr>
        <w:t xml:space="preserve">Wagner </w:t>
      </w:r>
      <w:r w:rsidR="00A849A5">
        <w:rPr>
          <w:rFonts w:ascii="Arial" w:hAnsi="Arial" w:cs="Arial"/>
        </w:rPr>
        <w:t>Costa</w:t>
      </w:r>
      <w:r>
        <w:rPr>
          <w:rFonts w:ascii="Arial" w:hAnsi="Arial" w:cs="Arial"/>
        </w:rPr>
        <w:t>.</w:t>
      </w:r>
    </w:p>
    <w:p w:rsidR="00B363BF" w:rsidRDefault="00B363BF">
      <w:pPr>
        <w:spacing w:line="360" w:lineRule="auto"/>
        <w:jc w:val="center"/>
      </w:pPr>
    </w:p>
    <w:p w:rsidR="00B363BF" w:rsidRDefault="00B363BF">
      <w:pPr>
        <w:spacing w:line="360" w:lineRule="auto"/>
        <w:jc w:val="center"/>
      </w:pPr>
    </w:p>
    <w:p w:rsidR="00B363BF" w:rsidRDefault="00B363BF">
      <w:pPr>
        <w:spacing w:line="360" w:lineRule="auto"/>
        <w:jc w:val="center"/>
      </w:pPr>
    </w:p>
    <w:p w:rsidR="00B363BF" w:rsidRDefault="00B363BF">
      <w:pPr>
        <w:spacing w:line="360" w:lineRule="auto"/>
        <w:jc w:val="center"/>
      </w:pPr>
    </w:p>
    <w:p w:rsidR="00B363BF" w:rsidRDefault="00B363BF">
      <w:pPr>
        <w:spacing w:line="360" w:lineRule="auto"/>
        <w:jc w:val="center"/>
      </w:pPr>
    </w:p>
    <w:p w:rsidR="00B363BF" w:rsidRDefault="00B363BF">
      <w:pPr>
        <w:spacing w:line="360" w:lineRule="auto"/>
        <w:jc w:val="center"/>
      </w:pPr>
    </w:p>
    <w:p w:rsidR="00B363BF" w:rsidRDefault="00B363BF">
      <w:pPr>
        <w:spacing w:line="360" w:lineRule="auto"/>
        <w:jc w:val="center"/>
        <w:rPr>
          <w:rFonts w:ascii="Arial" w:hAnsi="Arial" w:cs="Arial"/>
        </w:rPr>
      </w:pPr>
    </w:p>
    <w:p w:rsidR="00B363BF" w:rsidRDefault="00DC1FE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FORTALEZA</w:t>
      </w:r>
      <w:r w:rsidR="003C581C">
        <w:rPr>
          <w:rFonts w:ascii="Arial" w:hAnsi="Arial" w:cs="Arial"/>
        </w:rPr>
        <w:t xml:space="preserve"> </w:t>
      </w:r>
      <w:r w:rsidR="0061389B">
        <w:rPr>
          <w:rFonts w:ascii="Arial" w:hAnsi="Arial" w:cs="Arial"/>
        </w:rPr>
        <w:t>- 2015</w:t>
      </w:r>
    </w:p>
    <w:p w:rsidR="00DB4472" w:rsidRDefault="00DB4472">
      <w:pPr>
        <w:spacing w:line="360" w:lineRule="auto"/>
        <w:jc w:val="center"/>
        <w:rPr>
          <w:rFonts w:ascii="Arial" w:hAnsi="Arial" w:cs="Arial"/>
        </w:rPr>
      </w:pPr>
    </w:p>
    <w:p w:rsidR="00DC1FEA" w:rsidRPr="00DC1FEA" w:rsidRDefault="00D05BF1" w:rsidP="00814257">
      <w:pPr>
        <w:spacing w:line="480" w:lineRule="auto"/>
        <w:jc w:val="center"/>
        <w:rPr>
          <w:rFonts w:ascii="Arial" w:eastAsia="Times-BoldItalic" w:hAnsi="Arial" w:cs="Arial"/>
          <w:b/>
          <w:bCs/>
          <w:iCs/>
          <w:color w:val="000000"/>
          <w:sz w:val="26"/>
          <w:szCs w:val="26"/>
        </w:rPr>
      </w:pPr>
      <w:r w:rsidRPr="00D05BF1">
        <w:rPr>
          <w:rFonts w:ascii="Arial" w:eastAsia="Times-BoldItalic" w:hAnsi="Arial" w:cs="Arial"/>
          <w:b/>
          <w:bCs/>
          <w:iCs/>
          <w:color w:val="000000"/>
          <w:sz w:val="26"/>
          <w:szCs w:val="26"/>
        </w:rPr>
        <w:lastRenderedPageBreak/>
        <w:t>TESTE DE ACEITAÇÃO COM WEBDRIVE</w:t>
      </w:r>
      <w:r w:rsidR="00A36BF6">
        <w:rPr>
          <w:rFonts w:ascii="Arial" w:eastAsia="Times-BoldItalic" w:hAnsi="Arial" w:cs="Arial"/>
          <w:b/>
          <w:bCs/>
          <w:iCs/>
          <w:color w:val="000000"/>
          <w:sz w:val="26"/>
          <w:szCs w:val="26"/>
        </w:rPr>
        <w:t>R</w:t>
      </w:r>
    </w:p>
    <w:p w:rsidR="00B363BF" w:rsidRDefault="00B363BF">
      <w:pPr>
        <w:autoSpaceDE w:val="0"/>
        <w:rPr>
          <w:rFonts w:ascii="Arial" w:eastAsia="Times-Roman" w:hAnsi="Arial" w:cs="Arial"/>
        </w:rPr>
      </w:pPr>
      <w:r>
        <w:rPr>
          <w:rFonts w:ascii="Arial" w:eastAsia="Times-Roman" w:hAnsi="Arial" w:cs="Arial"/>
        </w:rPr>
        <w:t xml:space="preserve">Monografia apresentada à Faculdade 7 de Setembro como requisito parcial para obtenção do título de Especialista em </w:t>
      </w:r>
      <w:r w:rsidR="00DC1FEA" w:rsidRPr="001D0D98">
        <w:rPr>
          <w:rFonts w:ascii="Arial" w:eastAsia="Times-Roman" w:hAnsi="Arial" w:cs="Arial"/>
        </w:rPr>
        <w:t>Desenvolvimento Ágil de Software.</w:t>
      </w:r>
    </w:p>
    <w:p w:rsidR="00B363BF" w:rsidRDefault="00B363BF">
      <w:pPr>
        <w:autoSpaceDE w:val="0"/>
        <w:rPr>
          <w:rFonts w:ascii="Arial" w:eastAsia="Times-Roman" w:hAnsi="Arial" w:cs="Arial"/>
        </w:rPr>
      </w:pPr>
    </w:p>
    <w:p w:rsidR="00B363BF" w:rsidRDefault="00B363BF">
      <w:pPr>
        <w:autoSpaceDE w:val="0"/>
        <w:rPr>
          <w:rFonts w:ascii="Arial" w:eastAsia="Times-Roman" w:hAnsi="Arial" w:cs="Arial"/>
        </w:rPr>
      </w:pPr>
    </w:p>
    <w:p w:rsidR="00B363BF" w:rsidRDefault="00B363BF">
      <w:pPr>
        <w:autoSpaceDE w:val="0"/>
        <w:jc w:val="center"/>
        <w:rPr>
          <w:rFonts w:ascii="Arial" w:eastAsia="Times-Roman" w:hAnsi="Arial" w:cs="Arial"/>
        </w:rPr>
      </w:pPr>
      <w:r>
        <w:rPr>
          <w:rFonts w:ascii="Arial" w:eastAsia="Times-Roman" w:hAnsi="Arial" w:cs="Arial"/>
        </w:rPr>
        <w:t>_______________________________________</w:t>
      </w:r>
    </w:p>
    <w:p w:rsidR="00B363BF" w:rsidRDefault="00DC1FEA">
      <w:pPr>
        <w:autoSpaceDE w:val="0"/>
        <w:jc w:val="center"/>
        <w:rPr>
          <w:rFonts w:ascii="Arial" w:eastAsia="Times-Roman" w:hAnsi="Arial" w:cs="Arial"/>
        </w:rPr>
      </w:pPr>
      <w:r>
        <w:rPr>
          <w:rFonts w:ascii="Arial" w:eastAsia="Times-Roman" w:hAnsi="Arial" w:cs="Arial"/>
        </w:rPr>
        <w:t>JOSÉ RILDO ROCHA LESSA</w:t>
      </w:r>
    </w:p>
    <w:p w:rsidR="00B363BF" w:rsidRDefault="00B363BF">
      <w:pPr>
        <w:autoSpaceDE w:val="0"/>
        <w:jc w:val="center"/>
        <w:rPr>
          <w:rFonts w:ascii="Arial" w:eastAsia="Times-Roman" w:hAnsi="Arial" w:cs="Arial"/>
        </w:rPr>
      </w:pPr>
    </w:p>
    <w:p w:rsidR="00B363BF" w:rsidRDefault="00B363BF">
      <w:pPr>
        <w:autoSpaceDE w:val="0"/>
        <w:jc w:val="center"/>
        <w:rPr>
          <w:rFonts w:ascii="Arial" w:eastAsia="Times-Roman" w:hAnsi="Arial" w:cs="Arial"/>
        </w:rPr>
      </w:pPr>
    </w:p>
    <w:p w:rsidR="00B363BF" w:rsidRDefault="00B363BF">
      <w:pPr>
        <w:autoSpaceDE w:val="0"/>
        <w:rPr>
          <w:rFonts w:ascii="Arial" w:eastAsia="Times-Roman" w:hAnsi="Arial" w:cs="Arial"/>
        </w:rPr>
      </w:pPr>
      <w:r>
        <w:rPr>
          <w:rFonts w:ascii="Arial" w:eastAsia="Times-Roman" w:hAnsi="Arial" w:cs="Arial"/>
        </w:rPr>
        <w:t>Monografia aprovada em: ______ / ______ / ______</w:t>
      </w:r>
    </w:p>
    <w:p w:rsidR="00B363BF" w:rsidRDefault="00B363BF">
      <w:pPr>
        <w:autoSpaceDE w:val="0"/>
        <w:jc w:val="center"/>
        <w:rPr>
          <w:rFonts w:ascii="Arial" w:eastAsia="Times-Roman" w:hAnsi="Arial" w:cs="Arial"/>
        </w:rPr>
      </w:pPr>
    </w:p>
    <w:p w:rsidR="00B363BF" w:rsidRDefault="00B363BF">
      <w:pPr>
        <w:autoSpaceDE w:val="0"/>
        <w:jc w:val="center"/>
        <w:rPr>
          <w:rFonts w:ascii="Arial" w:eastAsia="Times-Roman" w:hAnsi="Arial" w:cs="Arial"/>
        </w:rPr>
      </w:pPr>
    </w:p>
    <w:p w:rsidR="00B363BF" w:rsidRDefault="00B363BF">
      <w:pPr>
        <w:autoSpaceDE w:val="0"/>
        <w:jc w:val="center"/>
        <w:rPr>
          <w:rFonts w:ascii="Arial" w:eastAsia="Times-Roman" w:hAnsi="Arial" w:cs="Arial"/>
        </w:rPr>
      </w:pPr>
      <w:r>
        <w:rPr>
          <w:rFonts w:ascii="Arial" w:eastAsia="Times-Roman" w:hAnsi="Arial" w:cs="Arial"/>
        </w:rPr>
        <w:t>___________________________________</w:t>
      </w:r>
    </w:p>
    <w:p w:rsidR="00B363BF" w:rsidRPr="00D7171B" w:rsidRDefault="00B363BF">
      <w:pPr>
        <w:autoSpaceDE w:val="0"/>
        <w:jc w:val="center"/>
        <w:rPr>
          <w:rFonts w:ascii="Arial" w:hAnsi="Arial" w:cs="Arial"/>
        </w:rPr>
      </w:pPr>
      <w:r w:rsidRPr="00D7171B">
        <w:rPr>
          <w:rFonts w:ascii="Arial" w:hAnsi="Arial" w:cs="Arial"/>
        </w:rPr>
        <w:t xml:space="preserve">Prof. M. Sc. </w:t>
      </w:r>
      <w:r w:rsidR="00DC1FEA" w:rsidRPr="00D7171B">
        <w:rPr>
          <w:rFonts w:ascii="Arial" w:hAnsi="Arial" w:cs="Arial"/>
        </w:rPr>
        <w:t xml:space="preserve">Wagner </w:t>
      </w:r>
      <w:r w:rsidR="00A849A5" w:rsidRPr="00D7171B">
        <w:rPr>
          <w:rFonts w:ascii="Arial" w:hAnsi="Arial" w:cs="Arial"/>
        </w:rPr>
        <w:t>Costa</w:t>
      </w:r>
    </w:p>
    <w:p w:rsidR="00B363BF" w:rsidRPr="00D7171B" w:rsidRDefault="00B363BF">
      <w:pPr>
        <w:autoSpaceDE w:val="0"/>
        <w:jc w:val="center"/>
        <w:rPr>
          <w:rFonts w:ascii="Arial" w:eastAsia="Times-Roman" w:hAnsi="Arial" w:cs="Arial"/>
        </w:rPr>
      </w:pPr>
    </w:p>
    <w:p w:rsidR="00B363BF" w:rsidRPr="00D7171B" w:rsidRDefault="00B363BF">
      <w:pPr>
        <w:autoSpaceDE w:val="0"/>
        <w:jc w:val="center"/>
        <w:rPr>
          <w:rFonts w:ascii="Arial" w:eastAsia="Times-Roman" w:hAnsi="Arial" w:cs="Arial"/>
        </w:rPr>
      </w:pPr>
    </w:p>
    <w:p w:rsidR="00B363BF" w:rsidRDefault="00B363BF">
      <w:pPr>
        <w:autoSpaceDE w:val="0"/>
        <w:rPr>
          <w:rFonts w:ascii="Arial" w:eastAsia="Times-Roman" w:hAnsi="Arial" w:cs="Arial"/>
        </w:rPr>
      </w:pPr>
      <w:r>
        <w:rPr>
          <w:rFonts w:ascii="Arial" w:eastAsia="Times-Roman" w:hAnsi="Arial" w:cs="Arial"/>
        </w:rPr>
        <w:t>1º Examinador: __________________________________</w:t>
      </w:r>
    </w:p>
    <w:p w:rsidR="00B363BF" w:rsidRDefault="00B363BF">
      <w:pPr>
        <w:autoSpaceDE w:val="0"/>
        <w:jc w:val="center"/>
        <w:rPr>
          <w:rFonts w:ascii="Arial" w:eastAsia="Times-Roman" w:hAnsi="Arial" w:cs="Arial"/>
        </w:rPr>
      </w:pPr>
    </w:p>
    <w:p w:rsidR="00B363BF" w:rsidRDefault="00B363BF">
      <w:pPr>
        <w:autoSpaceDE w:val="0"/>
        <w:rPr>
          <w:rFonts w:ascii="Arial" w:eastAsia="Times-Roman" w:hAnsi="Arial" w:cs="Arial"/>
        </w:rPr>
      </w:pPr>
    </w:p>
    <w:p w:rsidR="00B363BF" w:rsidRDefault="00B363BF">
      <w:pPr>
        <w:autoSpaceDE w:val="0"/>
        <w:rPr>
          <w:rFonts w:ascii="Arial" w:eastAsia="Times-Roman" w:hAnsi="Arial" w:cs="Arial"/>
        </w:rPr>
      </w:pPr>
      <w:r>
        <w:rPr>
          <w:rFonts w:ascii="Arial" w:eastAsia="Times-Roman" w:hAnsi="Arial" w:cs="Arial"/>
        </w:rPr>
        <w:t>2º Examinador: __________________________________</w:t>
      </w:r>
    </w:p>
    <w:p w:rsidR="00B363BF" w:rsidRDefault="00B363BF">
      <w:pPr>
        <w:autoSpaceDE w:val="0"/>
        <w:jc w:val="center"/>
        <w:rPr>
          <w:rFonts w:ascii="Arial" w:eastAsia="Times-Roman" w:hAnsi="Arial" w:cs="Arial"/>
        </w:rPr>
      </w:pPr>
    </w:p>
    <w:p w:rsidR="00B363BF" w:rsidRDefault="00B363BF">
      <w:pPr>
        <w:autoSpaceDE w:val="0"/>
        <w:jc w:val="center"/>
        <w:rPr>
          <w:rFonts w:ascii="Arial" w:eastAsia="Times-Roman" w:hAnsi="Arial" w:cs="Arial"/>
        </w:rPr>
      </w:pPr>
    </w:p>
    <w:p w:rsidR="00B363BF" w:rsidRDefault="00B363BF">
      <w:pPr>
        <w:autoSpaceDE w:val="0"/>
        <w:jc w:val="center"/>
        <w:rPr>
          <w:rFonts w:ascii="Arial" w:eastAsia="Times-Roman" w:hAnsi="Arial" w:cs="Arial"/>
        </w:rPr>
      </w:pPr>
    </w:p>
    <w:p w:rsidR="00B363BF" w:rsidRDefault="00B363BF">
      <w:pPr>
        <w:autoSpaceDE w:val="0"/>
        <w:jc w:val="center"/>
        <w:rPr>
          <w:rFonts w:ascii="Arial" w:eastAsia="Times-Roman" w:hAnsi="Arial" w:cs="Arial"/>
        </w:rPr>
      </w:pPr>
    </w:p>
    <w:p w:rsidR="00B363BF" w:rsidRDefault="00B363BF">
      <w:pPr>
        <w:autoSpaceDE w:val="0"/>
        <w:jc w:val="center"/>
        <w:rPr>
          <w:rFonts w:ascii="Arial" w:eastAsia="Times-Roman" w:hAnsi="Arial" w:cs="Arial"/>
        </w:rPr>
      </w:pPr>
    </w:p>
    <w:p w:rsidR="00B363BF" w:rsidRDefault="00B363BF">
      <w:pPr>
        <w:autoSpaceDE w:val="0"/>
        <w:jc w:val="center"/>
        <w:rPr>
          <w:rFonts w:ascii="Arial" w:eastAsia="Times-Roman" w:hAnsi="Arial" w:cs="Arial"/>
        </w:rPr>
      </w:pPr>
      <w:r>
        <w:rPr>
          <w:rFonts w:ascii="Arial" w:eastAsia="Times-Roman" w:hAnsi="Arial" w:cs="Arial"/>
        </w:rPr>
        <w:t>___________________________</w:t>
      </w:r>
    </w:p>
    <w:p w:rsidR="00B363BF" w:rsidRDefault="00B363BF">
      <w:pPr>
        <w:autoSpaceDE w:val="0"/>
        <w:jc w:val="center"/>
        <w:rPr>
          <w:rFonts w:ascii="Arial" w:eastAsia="Times-Roman" w:hAnsi="Arial" w:cs="Arial"/>
        </w:rPr>
      </w:pPr>
      <w:r>
        <w:rPr>
          <w:rFonts w:ascii="Arial" w:hAnsi="Arial" w:cs="Arial"/>
        </w:rPr>
        <w:t xml:space="preserve">Prof. M. Sc. </w:t>
      </w:r>
      <w:r w:rsidR="00DC1FEA">
        <w:rPr>
          <w:rFonts w:ascii="Arial" w:eastAsia="Times-Roman" w:hAnsi="Arial" w:cs="Arial"/>
        </w:rPr>
        <w:t>Ciro Coelho</w:t>
      </w:r>
    </w:p>
    <w:p w:rsidR="00B363BF" w:rsidRDefault="00B363BF">
      <w:pPr>
        <w:autoSpaceDE w:val="0"/>
        <w:jc w:val="center"/>
        <w:rPr>
          <w:rFonts w:ascii="Arial" w:eastAsia="Times-Roman" w:hAnsi="Arial" w:cs="Arial"/>
        </w:rPr>
      </w:pPr>
      <w:r>
        <w:rPr>
          <w:rFonts w:ascii="Arial" w:eastAsia="Times-Roman" w:hAnsi="Arial" w:cs="Arial"/>
        </w:rPr>
        <w:t>Coordenador do Curso</w:t>
      </w:r>
    </w:p>
    <w:p w:rsidR="001E37A1" w:rsidRDefault="001E37A1">
      <w:pPr>
        <w:pStyle w:val="UTtulosnosumrio"/>
        <w:rPr>
          <w:sz w:val="32"/>
          <w:szCs w:val="32"/>
          <w:u w:val="none"/>
          <w:lang w:val="pt-BR"/>
        </w:rPr>
        <w:sectPr w:rsidR="001E37A1">
          <w:footnotePr>
            <w:pos w:val="beneathText"/>
          </w:footnotePr>
          <w:pgSz w:w="11905" w:h="16837"/>
          <w:pgMar w:top="1701" w:right="1134" w:bottom="1134" w:left="1701" w:header="720" w:footer="720" w:gutter="0"/>
          <w:cols w:space="720"/>
          <w:docGrid w:linePitch="240" w:charSpace="36864"/>
        </w:sectPr>
      </w:pPr>
    </w:p>
    <w:p w:rsidR="00B363BF" w:rsidRDefault="00B363BF">
      <w:pPr>
        <w:pStyle w:val="UTtulosnosumrio"/>
        <w:rPr>
          <w:sz w:val="32"/>
          <w:szCs w:val="32"/>
          <w:u w:val="none"/>
          <w:lang w:val="pt-BR"/>
        </w:rPr>
      </w:pPr>
      <w:r>
        <w:rPr>
          <w:sz w:val="32"/>
          <w:szCs w:val="32"/>
          <w:u w:val="none"/>
          <w:lang w:val="pt-BR"/>
        </w:rPr>
        <w:lastRenderedPageBreak/>
        <w:t>agradecimentos</w:t>
      </w:r>
    </w:p>
    <w:p w:rsidR="00B363BF" w:rsidRDefault="001C292C">
      <w:pPr>
        <w:pStyle w:val="UTextoNormal"/>
        <w:spacing w:before="120" w:after="120"/>
        <w:rPr>
          <w:rFonts w:cs="Arial"/>
        </w:rPr>
      </w:pPr>
      <w:r>
        <w:rPr>
          <w:rFonts w:cs="Arial"/>
        </w:rPr>
        <w:t xml:space="preserve">Em primeiro lugar à </w:t>
      </w:r>
      <w:r w:rsidR="00B363BF">
        <w:rPr>
          <w:rFonts w:cs="Arial"/>
        </w:rPr>
        <w:t>Deus,</w:t>
      </w:r>
      <w:r>
        <w:rPr>
          <w:rFonts w:cs="Arial"/>
        </w:rPr>
        <w:t xml:space="preserve"> pela força, coragem e discernimento para enfrentar todas as dificuldades e contratempos durante esta grande batalha.</w:t>
      </w:r>
    </w:p>
    <w:p w:rsidR="00B363BF" w:rsidRDefault="00B363BF">
      <w:pPr>
        <w:pStyle w:val="UTextoNormal"/>
        <w:spacing w:before="120" w:after="120"/>
        <w:rPr>
          <w:rFonts w:cs="Arial"/>
        </w:rPr>
      </w:pPr>
      <w:r>
        <w:rPr>
          <w:rFonts w:cs="Arial"/>
        </w:rPr>
        <w:t xml:space="preserve">À minha </w:t>
      </w:r>
      <w:r w:rsidR="00FB54D3">
        <w:rPr>
          <w:rFonts w:cs="Arial"/>
        </w:rPr>
        <w:t>família que como sempre me apoiou e contribui para que esse grande desafio fosse conquistado da maneira mais amena possível.</w:t>
      </w:r>
    </w:p>
    <w:p w:rsidR="00B363BF" w:rsidRDefault="00B363BF">
      <w:pPr>
        <w:pStyle w:val="UTextoNormal"/>
        <w:spacing w:before="120" w:after="120"/>
        <w:rPr>
          <w:rFonts w:cs="Arial"/>
        </w:rPr>
      </w:pPr>
      <w:r>
        <w:rPr>
          <w:rFonts w:cs="Arial"/>
        </w:rPr>
        <w:t>Ao meu orientador, professor e</w:t>
      </w:r>
      <w:r w:rsidR="00FB54D3">
        <w:rPr>
          <w:rFonts w:cs="Arial"/>
        </w:rPr>
        <w:t xml:space="preserve"> um grande profissional na área de tecnologia Wagner </w:t>
      </w:r>
      <w:r w:rsidR="00A849A5">
        <w:rPr>
          <w:rFonts w:cs="Arial"/>
        </w:rPr>
        <w:t>Costa</w:t>
      </w:r>
      <w:r>
        <w:rPr>
          <w:rFonts w:cs="Arial"/>
        </w:rPr>
        <w:t xml:space="preserve">, que </w:t>
      </w:r>
      <w:r w:rsidR="003B664F">
        <w:rPr>
          <w:rFonts w:cs="Arial"/>
        </w:rPr>
        <w:t>fez com excelência o seu papel como educador e mediador desse trabalho</w:t>
      </w:r>
      <w:r w:rsidR="002A7374">
        <w:rPr>
          <w:rFonts w:cs="Arial"/>
        </w:rPr>
        <w:t xml:space="preserve"> com maestria.</w:t>
      </w:r>
    </w:p>
    <w:p w:rsidR="00B363BF" w:rsidRDefault="00B363BF">
      <w:pPr>
        <w:pStyle w:val="UTextoNormal"/>
        <w:spacing w:before="120" w:after="120"/>
        <w:rPr>
          <w:rFonts w:cs="Arial"/>
        </w:rPr>
      </w:pPr>
      <w:r>
        <w:rPr>
          <w:rFonts w:cs="Arial"/>
        </w:rPr>
        <w:t xml:space="preserve">Aos meus amigos, que testemunharam minhas angústias, incertezas e felicidades durante o desenvolvimento deste trabalho, </w:t>
      </w:r>
      <w:r w:rsidR="00293253">
        <w:rPr>
          <w:rFonts w:cs="Arial"/>
        </w:rPr>
        <w:t>contribuindo de várias formas na elaboração desse trabalho.</w:t>
      </w:r>
    </w:p>
    <w:p w:rsidR="007A2AF9" w:rsidRDefault="007A2AF9">
      <w:pPr>
        <w:pStyle w:val="UTextoNormal"/>
        <w:spacing w:before="120" w:after="120"/>
        <w:rPr>
          <w:rFonts w:cs="Arial"/>
        </w:rPr>
      </w:pPr>
      <w:r>
        <w:rPr>
          <w:rFonts w:cs="Arial"/>
        </w:rPr>
        <w:t>Minha noiva Rianna que mesmo em meados do nosso casamento contribuiu diretamente para a conclusão dessa pesquisa.</w:t>
      </w:r>
    </w:p>
    <w:p w:rsidR="00B363BF" w:rsidRDefault="00B363BF">
      <w:pPr>
        <w:jc w:val="center"/>
      </w:pPr>
    </w:p>
    <w:p w:rsidR="00B363BF" w:rsidRDefault="00B363BF">
      <w:pPr>
        <w:jc w:val="center"/>
      </w:pPr>
    </w:p>
    <w:p w:rsidR="00B363BF" w:rsidRDefault="00B363BF">
      <w:pPr>
        <w:jc w:val="center"/>
      </w:pPr>
    </w:p>
    <w:p w:rsidR="00B363BF" w:rsidRDefault="00B363BF">
      <w:pPr>
        <w:jc w:val="center"/>
      </w:pPr>
    </w:p>
    <w:p w:rsidR="00B363BF" w:rsidRDefault="00B363BF">
      <w:pPr>
        <w:jc w:val="center"/>
      </w:pPr>
    </w:p>
    <w:p w:rsidR="00B363BF" w:rsidRDefault="00B363BF">
      <w:pPr>
        <w:jc w:val="center"/>
      </w:pPr>
    </w:p>
    <w:p w:rsidR="00B363BF" w:rsidRDefault="00B363BF">
      <w:pPr>
        <w:jc w:val="center"/>
      </w:pPr>
    </w:p>
    <w:p w:rsidR="00B363BF" w:rsidRDefault="00B363BF">
      <w:pPr>
        <w:jc w:val="center"/>
      </w:pPr>
    </w:p>
    <w:p w:rsidR="00B363BF" w:rsidRDefault="00B363BF">
      <w:pPr>
        <w:jc w:val="center"/>
      </w:pPr>
    </w:p>
    <w:p w:rsidR="00B363BF" w:rsidRDefault="00B363BF">
      <w:pPr>
        <w:jc w:val="center"/>
      </w:pPr>
    </w:p>
    <w:p w:rsidR="00B363BF" w:rsidRDefault="00B363BF">
      <w:pPr>
        <w:jc w:val="center"/>
      </w:pPr>
    </w:p>
    <w:p w:rsidR="00B363BF" w:rsidRDefault="00B363BF">
      <w:pPr>
        <w:jc w:val="center"/>
      </w:pPr>
    </w:p>
    <w:p w:rsidR="00B363BF" w:rsidRDefault="00B363BF">
      <w:pPr>
        <w:spacing w:line="480" w:lineRule="auto"/>
        <w:jc w:val="right"/>
        <w:rPr>
          <w:b/>
          <w:bCs/>
          <w:color w:val="000000"/>
        </w:rPr>
      </w:pPr>
    </w:p>
    <w:p w:rsidR="00B363BF" w:rsidRDefault="00B363BF">
      <w:pPr>
        <w:pStyle w:val="UTextoNormal"/>
        <w:spacing w:before="120" w:after="120"/>
        <w:ind w:firstLine="0"/>
        <w:jc w:val="center"/>
        <w:rPr>
          <w:sz w:val="32"/>
          <w:szCs w:val="32"/>
        </w:rPr>
      </w:pPr>
    </w:p>
    <w:p w:rsidR="00353C0B" w:rsidRDefault="00353C0B">
      <w:pPr>
        <w:pStyle w:val="UTextoNormal"/>
        <w:spacing w:before="120" w:after="120"/>
        <w:ind w:firstLine="0"/>
        <w:jc w:val="center"/>
        <w:rPr>
          <w:sz w:val="32"/>
          <w:szCs w:val="32"/>
        </w:rPr>
      </w:pPr>
    </w:p>
    <w:p w:rsidR="001E31B7" w:rsidRDefault="001E31B7">
      <w:pPr>
        <w:pStyle w:val="UTextoNormal"/>
        <w:spacing w:before="120" w:after="120"/>
        <w:ind w:firstLine="0"/>
        <w:jc w:val="center"/>
        <w:rPr>
          <w:sz w:val="32"/>
          <w:szCs w:val="32"/>
        </w:rPr>
      </w:pPr>
    </w:p>
    <w:p w:rsidR="00B363BF" w:rsidRDefault="00B363BF" w:rsidP="00042266">
      <w:pPr>
        <w:pStyle w:val="UTextoNormal"/>
        <w:spacing w:before="120" w:after="12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RESUMO</w:t>
      </w:r>
    </w:p>
    <w:p w:rsidR="004904A9" w:rsidRDefault="004904A9" w:rsidP="004904A9">
      <w:pPr>
        <w:pStyle w:val="UTextoNormal"/>
        <w:spacing w:before="120" w:after="120"/>
        <w:ind w:firstLine="0"/>
      </w:pPr>
    </w:p>
    <w:p w:rsidR="004E5722" w:rsidRDefault="004904A9" w:rsidP="004904A9">
      <w:pPr>
        <w:pStyle w:val="UTextoNormal"/>
        <w:spacing w:before="120" w:after="120"/>
        <w:ind w:firstLine="0"/>
      </w:pPr>
      <w:r>
        <w:t>Esse trabalh</w:t>
      </w:r>
      <w:r w:rsidR="00994F02">
        <w:t>o tem por objetivo apresentar u</w:t>
      </w:r>
      <w:r>
        <w:t>m</w:t>
      </w:r>
      <w:r w:rsidR="00994F02">
        <w:t>a</w:t>
      </w:r>
      <w:r>
        <w:t xml:space="preserve"> visão geral sobre testes de </w:t>
      </w:r>
      <w:r w:rsidR="00A36BF6">
        <w:t>aceitação usando o web</w:t>
      </w:r>
      <w:r w:rsidR="00994F02">
        <w:t>drive</w:t>
      </w:r>
      <w:r w:rsidR="00A36BF6">
        <w:t>r</w:t>
      </w:r>
      <w:r>
        <w:t>.</w:t>
      </w:r>
      <w:r w:rsidR="00994F02">
        <w:t xml:space="preserve"> </w:t>
      </w:r>
      <w:r w:rsidR="00AE667A">
        <w:t>Será feita uma explanação sobre</w:t>
      </w:r>
      <w:r>
        <w:t xml:space="preserve"> </w:t>
      </w:r>
      <w:r w:rsidR="00AE667A">
        <w:t>a problemática de entregas de produtos de softwares com defeitos e o que isso acarreta na relação com cliente, uma introdução sobre al</w:t>
      </w:r>
      <w:r w:rsidR="00CA75FC">
        <w:t xml:space="preserve">guns testes de softwares com ênfase em testes de aceitação e por fim a aplicação desse teste usando </w:t>
      </w:r>
      <w:r w:rsidR="00A36BF6">
        <w:t xml:space="preserve">o webdriver </w:t>
      </w:r>
      <w:r w:rsidR="004E5722">
        <w:t>salientando sua</w:t>
      </w:r>
      <w:r w:rsidR="00EC212F">
        <w:t>s</w:t>
      </w:r>
      <w:r w:rsidR="004E5722">
        <w:t xml:space="preserve"> vantagens obtidas pela automatização desse tipo de testes.</w:t>
      </w:r>
    </w:p>
    <w:p w:rsidR="00E678A2" w:rsidRDefault="004E5722" w:rsidP="001D7A91">
      <w:pPr>
        <w:pStyle w:val="UTextoNormal"/>
        <w:spacing w:before="120" w:after="120"/>
        <w:ind w:firstLine="0"/>
        <w:jc w:val="center"/>
        <w:rPr>
          <w:rFonts w:cs="Arial"/>
          <w:b/>
          <w:sz w:val="32"/>
          <w:szCs w:val="32"/>
        </w:rPr>
      </w:pPr>
      <w:r>
        <w:br w:type="page"/>
      </w:r>
      <w:r w:rsidR="00E678A2">
        <w:rPr>
          <w:rFonts w:cs="Arial"/>
          <w:b/>
          <w:sz w:val="32"/>
          <w:szCs w:val="32"/>
        </w:rPr>
        <w:lastRenderedPageBreak/>
        <w:t>SUMÁRIO</w:t>
      </w:r>
    </w:p>
    <w:p w:rsidR="00E678A2" w:rsidRDefault="00E678A2" w:rsidP="00E678A2">
      <w:pPr>
        <w:jc w:val="center"/>
      </w:pPr>
    </w:p>
    <w:tbl>
      <w:tblPr>
        <w:tblW w:w="0" w:type="auto"/>
        <w:tblInd w:w="-113" w:type="dxa"/>
        <w:shd w:val="clear" w:color="auto" w:fill="FFFFFF"/>
        <w:tblLayout w:type="fixed"/>
        <w:tblCellMar>
          <w:left w:w="0" w:type="dxa"/>
          <w:right w:w="0" w:type="dxa"/>
        </w:tblCellMar>
        <w:tblLook w:val="0000"/>
      </w:tblPr>
      <w:tblGrid>
        <w:gridCol w:w="108"/>
        <w:gridCol w:w="935"/>
        <w:gridCol w:w="7293"/>
        <w:gridCol w:w="768"/>
      </w:tblGrid>
      <w:tr w:rsidR="00E678A2" w:rsidTr="00C47619">
        <w:tc>
          <w:tcPr>
            <w:tcW w:w="108" w:type="dxa"/>
            <w:shd w:val="clear" w:color="auto" w:fill="FFFFFF"/>
          </w:tcPr>
          <w:p w:rsidR="00E678A2" w:rsidRDefault="00E678A2" w:rsidP="00C47619">
            <w:pPr>
              <w:pStyle w:val="Ttulodatabela"/>
              <w:snapToGrid w:val="0"/>
            </w:pPr>
          </w:p>
        </w:tc>
        <w:tc>
          <w:tcPr>
            <w:tcW w:w="935" w:type="dxa"/>
            <w:shd w:val="clear" w:color="auto" w:fill="FFFFFF"/>
            <w:tcMar>
              <w:left w:w="108" w:type="dxa"/>
              <w:right w:w="108" w:type="dxa"/>
            </w:tcMar>
          </w:tcPr>
          <w:p w:rsidR="00E678A2" w:rsidRDefault="00E678A2" w:rsidP="00C47619">
            <w:pPr>
              <w:snapToGrid w:val="0"/>
              <w:spacing w:line="36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1</w:t>
            </w:r>
          </w:p>
        </w:tc>
        <w:tc>
          <w:tcPr>
            <w:tcW w:w="7293" w:type="dxa"/>
            <w:shd w:val="clear" w:color="auto" w:fill="FFFFFF"/>
            <w:tcMar>
              <w:left w:w="108" w:type="dxa"/>
              <w:right w:w="108" w:type="dxa"/>
            </w:tcMar>
          </w:tcPr>
          <w:p w:rsidR="00E678A2" w:rsidRDefault="00E678A2" w:rsidP="00C47619">
            <w:pPr>
              <w:snapToGrid w:val="0"/>
              <w:spacing w:line="360" w:lineRule="auto"/>
              <w:ind w:left="-108"/>
              <w:jc w:val="both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INTRODUÇÃO ............................................................................................</w:t>
            </w:r>
          </w:p>
        </w:tc>
        <w:tc>
          <w:tcPr>
            <w:tcW w:w="768" w:type="dxa"/>
            <w:shd w:val="clear" w:color="auto" w:fill="FFFFFF"/>
          </w:tcPr>
          <w:p w:rsidR="00E678A2" w:rsidRDefault="00E678A2" w:rsidP="00C47619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10</w:t>
            </w:r>
          </w:p>
        </w:tc>
      </w:tr>
      <w:tr w:rsidR="00E678A2" w:rsidTr="00C47619">
        <w:tc>
          <w:tcPr>
            <w:tcW w:w="108" w:type="dxa"/>
            <w:shd w:val="clear" w:color="auto" w:fill="FFFFFF"/>
          </w:tcPr>
          <w:p w:rsidR="00E678A2" w:rsidRDefault="00E678A2" w:rsidP="00C47619">
            <w:pPr>
              <w:snapToGrid w:val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935" w:type="dxa"/>
            <w:shd w:val="clear" w:color="auto" w:fill="FFFFFF"/>
            <w:tcMar>
              <w:left w:w="108" w:type="dxa"/>
              <w:right w:w="108" w:type="dxa"/>
            </w:tcMar>
          </w:tcPr>
          <w:p w:rsidR="00E678A2" w:rsidRDefault="00E678A2" w:rsidP="00C47619">
            <w:pPr>
              <w:snapToGrid w:val="0"/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1.1 </w:t>
            </w:r>
          </w:p>
        </w:tc>
        <w:tc>
          <w:tcPr>
            <w:tcW w:w="7293" w:type="dxa"/>
            <w:shd w:val="clear" w:color="auto" w:fill="FFFFFF"/>
            <w:tcMar>
              <w:left w:w="108" w:type="dxa"/>
              <w:right w:w="108" w:type="dxa"/>
            </w:tcMar>
          </w:tcPr>
          <w:p w:rsidR="00E678A2" w:rsidRDefault="00E678A2" w:rsidP="00C47619">
            <w:pPr>
              <w:snapToGrid w:val="0"/>
              <w:spacing w:line="360" w:lineRule="auto"/>
              <w:ind w:left="-108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Motivação ....................................................................................................</w:t>
            </w:r>
          </w:p>
        </w:tc>
        <w:tc>
          <w:tcPr>
            <w:tcW w:w="768" w:type="dxa"/>
            <w:shd w:val="clear" w:color="auto" w:fill="FFFFFF"/>
          </w:tcPr>
          <w:p w:rsidR="00E678A2" w:rsidRDefault="00E678A2" w:rsidP="00C47619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</w:t>
            </w:r>
          </w:p>
        </w:tc>
      </w:tr>
      <w:tr w:rsidR="00E678A2" w:rsidTr="00C47619">
        <w:tc>
          <w:tcPr>
            <w:tcW w:w="108" w:type="dxa"/>
            <w:shd w:val="clear" w:color="auto" w:fill="FFFFFF"/>
          </w:tcPr>
          <w:p w:rsidR="00E678A2" w:rsidRDefault="00E678A2" w:rsidP="00C47619">
            <w:pPr>
              <w:snapToGrid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935" w:type="dxa"/>
            <w:shd w:val="clear" w:color="auto" w:fill="FFFFFF"/>
            <w:tcMar>
              <w:left w:w="108" w:type="dxa"/>
              <w:right w:w="108" w:type="dxa"/>
            </w:tcMar>
          </w:tcPr>
          <w:p w:rsidR="00E678A2" w:rsidRDefault="00E678A2" w:rsidP="00C47619">
            <w:pPr>
              <w:snapToGrid w:val="0"/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1.2</w:t>
            </w:r>
          </w:p>
        </w:tc>
        <w:tc>
          <w:tcPr>
            <w:tcW w:w="7293" w:type="dxa"/>
            <w:shd w:val="clear" w:color="auto" w:fill="FFFFFF"/>
            <w:tcMar>
              <w:left w:w="108" w:type="dxa"/>
              <w:right w:w="108" w:type="dxa"/>
            </w:tcMar>
          </w:tcPr>
          <w:p w:rsidR="00E678A2" w:rsidRDefault="00E678A2" w:rsidP="00C47619">
            <w:pPr>
              <w:snapToGrid w:val="0"/>
              <w:spacing w:line="360" w:lineRule="auto"/>
              <w:ind w:left="-108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Objetivo Geral .............................................................................................</w:t>
            </w:r>
          </w:p>
        </w:tc>
        <w:tc>
          <w:tcPr>
            <w:tcW w:w="768" w:type="dxa"/>
            <w:shd w:val="clear" w:color="auto" w:fill="FFFFFF"/>
          </w:tcPr>
          <w:p w:rsidR="00E678A2" w:rsidRDefault="00E678A2" w:rsidP="00C47619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</w:t>
            </w:r>
          </w:p>
        </w:tc>
      </w:tr>
      <w:tr w:rsidR="00E678A2" w:rsidTr="00C47619">
        <w:tc>
          <w:tcPr>
            <w:tcW w:w="108" w:type="dxa"/>
            <w:shd w:val="clear" w:color="auto" w:fill="FFFFFF"/>
          </w:tcPr>
          <w:p w:rsidR="00E678A2" w:rsidRDefault="00E678A2" w:rsidP="00C47619">
            <w:pPr>
              <w:snapToGrid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935" w:type="dxa"/>
            <w:shd w:val="clear" w:color="auto" w:fill="FFFFFF"/>
            <w:tcMar>
              <w:left w:w="108" w:type="dxa"/>
              <w:right w:w="108" w:type="dxa"/>
            </w:tcMar>
          </w:tcPr>
          <w:p w:rsidR="00E678A2" w:rsidRDefault="00E678A2" w:rsidP="00C47619">
            <w:pPr>
              <w:snapToGrid w:val="0"/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1.2.1</w:t>
            </w:r>
          </w:p>
        </w:tc>
        <w:tc>
          <w:tcPr>
            <w:tcW w:w="7293" w:type="dxa"/>
            <w:shd w:val="clear" w:color="auto" w:fill="FFFFFF"/>
            <w:tcMar>
              <w:left w:w="108" w:type="dxa"/>
              <w:right w:w="108" w:type="dxa"/>
            </w:tcMar>
          </w:tcPr>
          <w:p w:rsidR="00E678A2" w:rsidRDefault="00E678A2" w:rsidP="00C47619">
            <w:pPr>
              <w:snapToGrid w:val="0"/>
              <w:spacing w:line="360" w:lineRule="auto"/>
              <w:ind w:left="-108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Objetivos Específicos ..................................................................................</w:t>
            </w:r>
          </w:p>
        </w:tc>
        <w:tc>
          <w:tcPr>
            <w:tcW w:w="768" w:type="dxa"/>
            <w:shd w:val="clear" w:color="auto" w:fill="FFFFFF"/>
          </w:tcPr>
          <w:p w:rsidR="00E678A2" w:rsidRDefault="00E678A2" w:rsidP="00C47619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</w:t>
            </w:r>
          </w:p>
        </w:tc>
      </w:tr>
      <w:tr w:rsidR="00E678A2" w:rsidTr="00C47619">
        <w:tc>
          <w:tcPr>
            <w:tcW w:w="108" w:type="dxa"/>
            <w:shd w:val="clear" w:color="auto" w:fill="FFFFFF"/>
          </w:tcPr>
          <w:p w:rsidR="00E678A2" w:rsidRDefault="00E678A2" w:rsidP="00C47619">
            <w:pPr>
              <w:snapToGrid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935" w:type="dxa"/>
            <w:shd w:val="clear" w:color="auto" w:fill="FFFFFF"/>
            <w:tcMar>
              <w:left w:w="108" w:type="dxa"/>
              <w:right w:w="108" w:type="dxa"/>
            </w:tcMar>
          </w:tcPr>
          <w:p w:rsidR="00E678A2" w:rsidRDefault="00E678A2" w:rsidP="00C47619">
            <w:pPr>
              <w:snapToGrid w:val="0"/>
              <w:spacing w:line="36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7293" w:type="dxa"/>
            <w:shd w:val="clear" w:color="auto" w:fill="FFFFFF"/>
            <w:tcMar>
              <w:left w:w="108" w:type="dxa"/>
              <w:right w:w="108" w:type="dxa"/>
            </w:tcMar>
          </w:tcPr>
          <w:p w:rsidR="00E678A2" w:rsidRDefault="00E678A2" w:rsidP="00C47619">
            <w:pPr>
              <w:snapToGrid w:val="0"/>
              <w:spacing w:line="36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768" w:type="dxa"/>
            <w:shd w:val="clear" w:color="auto" w:fill="FFFFFF"/>
          </w:tcPr>
          <w:p w:rsidR="00E678A2" w:rsidRDefault="00E678A2" w:rsidP="00C47619">
            <w:pPr>
              <w:snapToGrid w:val="0"/>
              <w:spacing w:line="360" w:lineRule="auto"/>
              <w:rPr>
                <w:rFonts w:ascii="Arial" w:hAnsi="Arial" w:cs="Arial"/>
                <w:szCs w:val="24"/>
              </w:rPr>
            </w:pPr>
          </w:p>
        </w:tc>
      </w:tr>
      <w:tr w:rsidR="00E678A2" w:rsidTr="00C47619">
        <w:tc>
          <w:tcPr>
            <w:tcW w:w="108" w:type="dxa"/>
            <w:shd w:val="clear" w:color="auto" w:fill="FFFFFF"/>
          </w:tcPr>
          <w:p w:rsidR="00E678A2" w:rsidRDefault="00E678A2" w:rsidP="00C47619">
            <w:pPr>
              <w:snapToGrid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935" w:type="dxa"/>
            <w:shd w:val="clear" w:color="auto" w:fill="FFFFFF"/>
            <w:tcMar>
              <w:left w:w="108" w:type="dxa"/>
              <w:right w:w="108" w:type="dxa"/>
            </w:tcMar>
          </w:tcPr>
          <w:p w:rsidR="00E678A2" w:rsidRDefault="00E678A2" w:rsidP="00C47619">
            <w:pPr>
              <w:snapToGrid w:val="0"/>
              <w:spacing w:line="36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2</w:t>
            </w:r>
          </w:p>
        </w:tc>
        <w:tc>
          <w:tcPr>
            <w:tcW w:w="7293" w:type="dxa"/>
            <w:shd w:val="clear" w:color="auto" w:fill="FFFFFF"/>
            <w:tcMar>
              <w:left w:w="108" w:type="dxa"/>
              <w:right w:w="108" w:type="dxa"/>
            </w:tcMar>
          </w:tcPr>
          <w:p w:rsidR="00E678A2" w:rsidRDefault="00E678A2" w:rsidP="00C47619">
            <w:pPr>
              <w:snapToGrid w:val="0"/>
              <w:spacing w:line="360" w:lineRule="auto"/>
              <w:ind w:left="-108"/>
              <w:jc w:val="both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SERVIÇO ORIENTADO A ARQUITETURA ...............................................</w:t>
            </w:r>
          </w:p>
        </w:tc>
        <w:tc>
          <w:tcPr>
            <w:tcW w:w="768" w:type="dxa"/>
            <w:shd w:val="clear" w:color="auto" w:fill="FFFFFF"/>
          </w:tcPr>
          <w:p w:rsidR="00E678A2" w:rsidRDefault="00E678A2" w:rsidP="00C47619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13</w:t>
            </w:r>
          </w:p>
        </w:tc>
      </w:tr>
      <w:tr w:rsidR="00E678A2" w:rsidTr="00C47619">
        <w:tc>
          <w:tcPr>
            <w:tcW w:w="108" w:type="dxa"/>
            <w:shd w:val="clear" w:color="auto" w:fill="FFFFFF"/>
          </w:tcPr>
          <w:p w:rsidR="00E678A2" w:rsidRDefault="00E678A2" w:rsidP="00C47619">
            <w:pPr>
              <w:snapToGrid w:val="0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935" w:type="dxa"/>
            <w:shd w:val="clear" w:color="auto" w:fill="FFFFFF"/>
            <w:tcMar>
              <w:left w:w="108" w:type="dxa"/>
              <w:right w:w="108" w:type="dxa"/>
            </w:tcMar>
          </w:tcPr>
          <w:p w:rsidR="00E678A2" w:rsidRDefault="00E678A2" w:rsidP="00C47619">
            <w:pPr>
              <w:snapToGrid w:val="0"/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2.1</w:t>
            </w:r>
          </w:p>
        </w:tc>
        <w:tc>
          <w:tcPr>
            <w:tcW w:w="7293" w:type="dxa"/>
            <w:shd w:val="clear" w:color="auto" w:fill="FFFFFF"/>
            <w:tcMar>
              <w:left w:w="108" w:type="dxa"/>
              <w:right w:w="108" w:type="dxa"/>
            </w:tcMar>
          </w:tcPr>
          <w:p w:rsidR="00E678A2" w:rsidRDefault="00E678A2" w:rsidP="00C47619">
            <w:pPr>
              <w:snapToGrid w:val="0"/>
              <w:spacing w:line="360" w:lineRule="auto"/>
              <w:ind w:left="-108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Modelo de Referencia SOA ........................................................................</w:t>
            </w:r>
          </w:p>
        </w:tc>
        <w:tc>
          <w:tcPr>
            <w:tcW w:w="768" w:type="dxa"/>
            <w:shd w:val="clear" w:color="auto" w:fill="FFFFFF"/>
          </w:tcPr>
          <w:p w:rsidR="00E678A2" w:rsidRDefault="00E678A2" w:rsidP="00C47619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13</w:t>
            </w:r>
          </w:p>
        </w:tc>
      </w:tr>
    </w:tbl>
    <w:p w:rsidR="00E678A2" w:rsidRDefault="00E678A2">
      <w:pPr>
        <w:pStyle w:val="UTextoNormal"/>
        <w:spacing w:before="120" w:after="120"/>
        <w:ind w:firstLine="0"/>
      </w:pPr>
    </w:p>
    <w:p w:rsidR="00E678A2" w:rsidRDefault="00E678A2" w:rsidP="00E678A2">
      <w:pPr>
        <w:pageBreakBefore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</w:t>
      </w:r>
      <w:r w:rsidR="003C581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INTRODUÇÃO</w:t>
      </w:r>
    </w:p>
    <w:p w:rsidR="00E678A2" w:rsidRPr="0028758F" w:rsidRDefault="00E678A2" w:rsidP="00E678A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 Motivação</w:t>
      </w:r>
    </w:p>
    <w:p w:rsidR="00BD5658" w:rsidRPr="00BD5658" w:rsidRDefault="00BD5658" w:rsidP="00BD5658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BD5658">
        <w:rPr>
          <w:rFonts w:ascii="Arial" w:hAnsi="Arial" w:cs="Arial"/>
          <w:sz w:val="24"/>
          <w:szCs w:val="24"/>
        </w:rPr>
        <w:t xml:space="preserve">Cada vez mais os softwares se mostram presentes e necessários em vários âmbitos do dia a dia das pessoas, </w:t>
      </w:r>
      <w:r w:rsidR="00710659" w:rsidRPr="00BD5658">
        <w:rPr>
          <w:rFonts w:ascii="Arial" w:hAnsi="Arial" w:cs="Arial"/>
          <w:sz w:val="24"/>
          <w:szCs w:val="24"/>
        </w:rPr>
        <w:t>sejam</w:t>
      </w:r>
      <w:r w:rsidRPr="00BD5658">
        <w:rPr>
          <w:rFonts w:ascii="Arial" w:hAnsi="Arial" w:cs="Arial"/>
          <w:sz w:val="24"/>
          <w:szCs w:val="24"/>
        </w:rPr>
        <w:t xml:space="preserve"> no entretenimento, estudos, saúde e principalmente no mundo dos negócios. </w:t>
      </w:r>
      <w:r w:rsidRPr="006070A6">
        <w:rPr>
          <w:rFonts w:ascii="Arial" w:hAnsi="Arial" w:cs="Arial"/>
          <w:sz w:val="24"/>
          <w:szCs w:val="24"/>
        </w:rPr>
        <w:t>Com essa relação dos softwares com todos os setores vem a complexidade</w:t>
      </w:r>
      <w:r w:rsidR="006070A6">
        <w:rPr>
          <w:rFonts w:ascii="Arial" w:hAnsi="Arial" w:cs="Arial"/>
          <w:sz w:val="24"/>
          <w:szCs w:val="24"/>
        </w:rPr>
        <w:t xml:space="preserve"> e a intenção de serem feitos</w:t>
      </w:r>
      <w:r w:rsidRPr="006070A6">
        <w:rPr>
          <w:rFonts w:ascii="Arial" w:hAnsi="Arial" w:cs="Arial"/>
          <w:sz w:val="24"/>
          <w:szCs w:val="24"/>
        </w:rPr>
        <w:t xml:space="preserve"> produtos de qualidade e que agregue valor de negócio a essa necessidade de mercado. </w:t>
      </w:r>
    </w:p>
    <w:p w:rsidR="00BD5658" w:rsidRPr="00BD5658" w:rsidRDefault="00BD5658" w:rsidP="00BD5658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BD5658">
        <w:rPr>
          <w:rFonts w:ascii="Arial" w:hAnsi="Arial" w:cs="Arial"/>
          <w:sz w:val="24"/>
          <w:szCs w:val="24"/>
        </w:rPr>
        <w:t>Existe uma recorrência com usuários dos sistemas supracitados, vários depoimentos que os softwares não funcionam, não atendem ao negócio, são pouco intuitivos ou simplesmente geram resistências por não ajudarem muito o “operacional” dos clientes [1]. Esses descontentamentos de clientes muitas vezes acontece</w:t>
      </w:r>
      <w:r w:rsidR="00806D3F">
        <w:rPr>
          <w:rFonts w:ascii="Arial" w:hAnsi="Arial" w:cs="Arial"/>
          <w:sz w:val="24"/>
          <w:szCs w:val="24"/>
        </w:rPr>
        <w:t>m</w:t>
      </w:r>
      <w:r w:rsidRPr="00BD5658">
        <w:rPr>
          <w:rFonts w:ascii="Arial" w:hAnsi="Arial" w:cs="Arial"/>
          <w:sz w:val="24"/>
          <w:szCs w:val="24"/>
        </w:rPr>
        <w:t xml:space="preserve"> mesmo na fase de produção dessas ferramentas, onde a equipe de desenvolvimento não consegue captar do cliente sua real necessidade, assim entregando no primeiro momento módulos sem valor de negócio, com erros e gerando valores não previstos no projeto.</w:t>
      </w:r>
    </w:p>
    <w:p w:rsidR="00D7171B" w:rsidRDefault="00BD5658" w:rsidP="006F400F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BD5658">
        <w:rPr>
          <w:rFonts w:ascii="Arial" w:hAnsi="Arial" w:cs="Arial"/>
          <w:sz w:val="24"/>
          <w:szCs w:val="24"/>
        </w:rPr>
        <w:t>Uma tentativa de acertos nas entregas e captação de novos clientes é a entrega de um produto de qualidade e que esteja “pronto” pra ser usado, essa é a intenção dos testes de softwares que tenta</w:t>
      </w:r>
      <w:r w:rsidR="008B662A">
        <w:rPr>
          <w:rFonts w:ascii="Arial" w:hAnsi="Arial" w:cs="Arial"/>
          <w:sz w:val="24"/>
          <w:szCs w:val="24"/>
        </w:rPr>
        <w:t>m reduzir ao máximo uma entrega</w:t>
      </w:r>
      <w:r w:rsidRPr="00BD5658">
        <w:rPr>
          <w:rFonts w:ascii="Arial" w:hAnsi="Arial" w:cs="Arial"/>
          <w:sz w:val="24"/>
          <w:szCs w:val="24"/>
        </w:rPr>
        <w:t xml:space="preserve"> de módulos com erros ou imprecisões assim evitando que vá para produção e que o cliente só enxergue os erro após homologação do produto, pois quanto mais tarde os erros forem detectados maior o custo de </w:t>
      </w:r>
      <w:r w:rsidR="00783209" w:rsidRPr="00BD5658">
        <w:rPr>
          <w:rFonts w:ascii="Arial" w:hAnsi="Arial" w:cs="Arial"/>
          <w:sz w:val="24"/>
          <w:szCs w:val="24"/>
        </w:rPr>
        <w:t>concertá-los</w:t>
      </w:r>
      <w:r w:rsidRPr="00BD5658">
        <w:rPr>
          <w:rFonts w:ascii="Arial" w:hAnsi="Arial" w:cs="Arial"/>
          <w:sz w:val="24"/>
          <w:szCs w:val="24"/>
        </w:rPr>
        <w:t>, s</w:t>
      </w:r>
      <w:r w:rsidR="006F400F">
        <w:rPr>
          <w:rFonts w:ascii="Arial" w:hAnsi="Arial" w:cs="Arial"/>
          <w:sz w:val="24"/>
          <w:szCs w:val="24"/>
        </w:rPr>
        <w:t>egundo a regra 10 de Myers.[2].</w:t>
      </w:r>
    </w:p>
    <w:p w:rsidR="006F400F" w:rsidRPr="00F07E7C" w:rsidRDefault="006F400F" w:rsidP="006F400F">
      <w:pPr>
        <w:spacing w:line="360" w:lineRule="auto"/>
        <w:ind w:firstLine="1134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Rocha (2001) defende que a engenharia de software se mostra objetiva </w:t>
      </w:r>
      <w:r w:rsidR="006E5331">
        <w:rPr>
          <w:rFonts w:ascii="Arial" w:hAnsi="Arial" w:cs="Arial"/>
          <w:sz w:val="24"/>
          <w:szCs w:val="24"/>
        </w:rPr>
        <w:t xml:space="preserve">e concisa </w:t>
      </w:r>
      <w:r>
        <w:rPr>
          <w:rFonts w:ascii="Arial" w:hAnsi="Arial" w:cs="Arial"/>
          <w:sz w:val="24"/>
          <w:szCs w:val="24"/>
        </w:rPr>
        <w:t>quando prima pelo estabe</w:t>
      </w:r>
      <w:r w:rsidR="00A94E26">
        <w:rPr>
          <w:rFonts w:ascii="Arial" w:hAnsi="Arial" w:cs="Arial"/>
          <w:sz w:val="24"/>
          <w:szCs w:val="24"/>
        </w:rPr>
        <w:t xml:space="preserve">lecimento e uso de princípios no desenvolvimento </w:t>
      </w:r>
      <w:r w:rsidR="006E5331">
        <w:rPr>
          <w:rFonts w:ascii="Arial" w:hAnsi="Arial" w:cs="Arial"/>
          <w:sz w:val="24"/>
          <w:szCs w:val="24"/>
        </w:rPr>
        <w:t xml:space="preserve">de softwares de maneira sistêmica e econômica. A fim de ter um produto que atenda o negócio e com um mínimo de qualidade ela abrange três pilares fundamentais: </w:t>
      </w:r>
      <w:r w:rsidR="006E5331" w:rsidRPr="00F07E7C">
        <w:rPr>
          <w:rFonts w:ascii="Arial" w:hAnsi="Arial" w:cs="Arial"/>
          <w:color w:val="FF0000"/>
          <w:sz w:val="24"/>
          <w:szCs w:val="24"/>
        </w:rPr>
        <w:t>método, ferramenta e procedimentos.</w:t>
      </w:r>
      <w:r w:rsidR="00F07E7C">
        <w:rPr>
          <w:rFonts w:ascii="Arial" w:hAnsi="Arial" w:cs="Arial"/>
          <w:color w:val="FF0000"/>
          <w:sz w:val="24"/>
          <w:szCs w:val="24"/>
        </w:rPr>
        <w:t xml:space="preserve"> (falar sobre esse três???)</w:t>
      </w:r>
    </w:p>
    <w:p w:rsidR="00442152" w:rsidRDefault="00755B46" w:rsidP="00755B46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D14B5">
        <w:rPr>
          <w:rFonts w:ascii="Arial" w:hAnsi="Arial" w:cs="Arial"/>
          <w:sz w:val="24"/>
          <w:szCs w:val="24"/>
        </w:rPr>
        <w:t xml:space="preserve">Durante o processo de desenvolvimento de software alguns componentes são responsáveis pela qualidade do projeto, dentre eles: revisões de contrato, desenvolvimento de planos de qualidade, revisões de artefatos, teste de software, treinamento adequado e certificação da equipe envolvida no projeto, ações </w:t>
      </w:r>
      <w:r w:rsidRPr="000D14B5">
        <w:rPr>
          <w:rFonts w:ascii="Arial" w:hAnsi="Arial" w:cs="Arial"/>
          <w:sz w:val="24"/>
          <w:szCs w:val="24"/>
        </w:rPr>
        <w:lastRenderedPageBreak/>
        <w:t>corretivas e preventivas, controle de documentação, geração e análise de métricas de qualidade, dentre outros [11].</w:t>
      </w:r>
    </w:p>
    <w:p w:rsidR="005A592A" w:rsidRPr="00996293" w:rsidRDefault="005A592A" w:rsidP="00755B46">
      <w:pPr>
        <w:spacing w:line="360" w:lineRule="auto"/>
        <w:ind w:firstLine="1134"/>
        <w:jc w:val="both"/>
        <w:rPr>
          <w:rFonts w:ascii="Arial" w:hAnsi="Arial" w:cs="Arial"/>
          <w:color w:val="00B050"/>
          <w:sz w:val="24"/>
          <w:szCs w:val="24"/>
        </w:rPr>
      </w:pPr>
      <w:r w:rsidRPr="00996293">
        <w:rPr>
          <w:rFonts w:ascii="Arial" w:hAnsi="Arial" w:cs="Arial"/>
          <w:color w:val="00B050"/>
          <w:sz w:val="24"/>
          <w:szCs w:val="24"/>
        </w:rPr>
        <w:t>Falar sobre testes ---</w:t>
      </w:r>
      <w:r w:rsidR="005C5E47" w:rsidRPr="00996293">
        <w:rPr>
          <w:rFonts w:ascii="Arial" w:hAnsi="Arial" w:cs="Arial"/>
          <w:color w:val="00B050"/>
          <w:sz w:val="24"/>
          <w:szCs w:val="24"/>
        </w:rPr>
        <w:t>introdução</w:t>
      </w:r>
    </w:p>
    <w:p w:rsidR="007038A5" w:rsidRPr="0028758F" w:rsidRDefault="007038A5" w:rsidP="007038A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Tipos de testes</w:t>
      </w:r>
    </w:p>
    <w:p w:rsidR="007038A5" w:rsidRDefault="00BE72C0" w:rsidP="00BE72C0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BD52FB">
        <w:rPr>
          <w:rFonts w:ascii="Arial" w:hAnsi="Arial" w:cs="Arial"/>
          <w:sz w:val="24"/>
          <w:szCs w:val="24"/>
        </w:rPr>
        <w:t>Para Coward (1997) os testes se classificam em testes de caixa preta e teste de caixa branca</w:t>
      </w:r>
      <w:r w:rsidR="00801415" w:rsidRPr="00BD52FB">
        <w:rPr>
          <w:rFonts w:ascii="Arial" w:hAnsi="Arial" w:cs="Arial"/>
          <w:sz w:val="24"/>
          <w:szCs w:val="24"/>
        </w:rPr>
        <w:t>.</w:t>
      </w:r>
      <w:r w:rsidR="00801415">
        <w:rPr>
          <w:rFonts w:ascii="Arial" w:hAnsi="Arial" w:cs="Arial"/>
          <w:sz w:val="24"/>
          <w:szCs w:val="24"/>
        </w:rPr>
        <w:t xml:space="preserve"> O primeiro que também é conhecido como teste funcional tem com objetivo avaliar o comportamento externo do software sem se preocupar com seu cerne ou codificação. Aqui o sistema recebe os dados “crus”</w:t>
      </w:r>
      <w:r w:rsidR="00865C9F">
        <w:rPr>
          <w:rFonts w:ascii="Arial" w:hAnsi="Arial" w:cs="Arial"/>
          <w:sz w:val="24"/>
          <w:szCs w:val="24"/>
        </w:rPr>
        <w:t>, esses recebem um processamento e a sua saída tem que atender ao negócio envolvido</w:t>
      </w:r>
      <w:r w:rsidR="00927C08">
        <w:rPr>
          <w:rFonts w:ascii="Arial" w:hAnsi="Arial" w:cs="Arial"/>
          <w:sz w:val="24"/>
          <w:szCs w:val="24"/>
        </w:rPr>
        <w:t>.</w:t>
      </w:r>
    </w:p>
    <w:p w:rsidR="00755B46" w:rsidRDefault="00927C08" w:rsidP="00755B46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o teste de caixa</w:t>
      </w:r>
      <w:r w:rsidR="007038A5" w:rsidRPr="007038A5">
        <w:rPr>
          <w:rFonts w:ascii="Arial" w:hAnsi="Arial" w:cs="Arial"/>
          <w:sz w:val="24"/>
          <w:szCs w:val="24"/>
        </w:rPr>
        <w:t xml:space="preserve"> branca</w:t>
      </w:r>
      <w:r>
        <w:rPr>
          <w:rFonts w:ascii="Arial" w:hAnsi="Arial" w:cs="Arial"/>
          <w:sz w:val="24"/>
          <w:szCs w:val="24"/>
        </w:rPr>
        <w:t xml:space="preserve"> testa o software de maneira mais crítica, trata de sua estrutura e concisão de código. Para Pressman (2006) </w:t>
      </w:r>
      <w:r w:rsidR="007038A5" w:rsidRPr="007038A5">
        <w:rPr>
          <w:rFonts w:ascii="Arial" w:hAnsi="Arial" w:cs="Arial"/>
          <w:sz w:val="24"/>
          <w:szCs w:val="24"/>
        </w:rPr>
        <w:t>o engenheiro de testes pode derivar os casos de teste que</w:t>
      </w:r>
      <w:r>
        <w:rPr>
          <w:rFonts w:ascii="Arial" w:hAnsi="Arial" w:cs="Arial"/>
          <w:sz w:val="24"/>
          <w:szCs w:val="24"/>
        </w:rPr>
        <w:t xml:space="preserve"> </w:t>
      </w:r>
      <w:r w:rsidR="007038A5" w:rsidRPr="007038A5">
        <w:rPr>
          <w:rFonts w:ascii="Arial" w:hAnsi="Arial" w:cs="Arial"/>
          <w:sz w:val="24"/>
          <w:szCs w:val="24"/>
        </w:rPr>
        <w:t xml:space="preserve">garantam que todos os </w:t>
      </w:r>
      <w:r w:rsidR="00E90705">
        <w:rPr>
          <w:rFonts w:ascii="Arial" w:hAnsi="Arial" w:cs="Arial"/>
          <w:sz w:val="24"/>
          <w:szCs w:val="24"/>
        </w:rPr>
        <w:t>caminhos</w:t>
      </w:r>
      <w:r w:rsidR="007038A5" w:rsidRPr="007038A5">
        <w:rPr>
          <w:rFonts w:ascii="Arial" w:hAnsi="Arial" w:cs="Arial"/>
          <w:sz w:val="24"/>
          <w:szCs w:val="24"/>
        </w:rPr>
        <w:t xml:space="preserve"> independentes dentro de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="007038A5" w:rsidRPr="007038A5">
        <w:rPr>
          <w:rFonts w:ascii="Arial" w:hAnsi="Arial" w:cs="Arial"/>
          <w:sz w:val="24"/>
          <w:szCs w:val="24"/>
        </w:rPr>
        <w:t>um módulo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="007038A5" w:rsidRPr="007038A5">
        <w:rPr>
          <w:rFonts w:ascii="Arial" w:hAnsi="Arial" w:cs="Arial"/>
          <w:sz w:val="24"/>
          <w:szCs w:val="24"/>
        </w:rPr>
        <w:t>tenham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="007038A5" w:rsidRPr="007038A5">
        <w:rPr>
          <w:rFonts w:ascii="Arial" w:hAnsi="Arial" w:cs="Arial"/>
          <w:sz w:val="24"/>
          <w:szCs w:val="24"/>
        </w:rPr>
        <w:t>sido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="007038A5" w:rsidRPr="007038A5">
        <w:rPr>
          <w:rFonts w:ascii="Arial" w:hAnsi="Arial" w:cs="Arial"/>
          <w:sz w:val="24"/>
          <w:szCs w:val="24"/>
        </w:rPr>
        <w:t>exercitados pelo menos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="007038A5" w:rsidRPr="007038A5">
        <w:rPr>
          <w:rFonts w:ascii="Arial" w:hAnsi="Arial" w:cs="Arial"/>
          <w:sz w:val="24"/>
          <w:szCs w:val="24"/>
        </w:rPr>
        <w:t>uma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="007038A5" w:rsidRPr="007038A5">
        <w:rPr>
          <w:rFonts w:ascii="Arial" w:hAnsi="Arial" w:cs="Arial"/>
          <w:sz w:val="24"/>
          <w:szCs w:val="24"/>
        </w:rPr>
        <w:t>vez</w:t>
      </w:r>
      <w:r w:rsidR="00E90705">
        <w:rPr>
          <w:rFonts w:ascii="Arial" w:hAnsi="Arial" w:cs="Arial"/>
          <w:sz w:val="24"/>
          <w:szCs w:val="24"/>
        </w:rPr>
        <w:t>.</w:t>
      </w:r>
    </w:p>
    <w:p w:rsidR="00442152" w:rsidRPr="0028758F" w:rsidRDefault="00442152" w:rsidP="0044215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Níveis de testes</w:t>
      </w:r>
      <w:r w:rsidR="000774E8">
        <w:rPr>
          <w:rFonts w:ascii="Arial" w:hAnsi="Arial" w:cs="Arial"/>
          <w:b/>
          <w:sz w:val="24"/>
          <w:szCs w:val="24"/>
        </w:rPr>
        <w:t xml:space="preserve"> (Talvez mude para depois de processo de testes)</w:t>
      </w:r>
    </w:p>
    <w:p w:rsidR="007038A5" w:rsidRDefault="00442152" w:rsidP="00877E92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entendimento de </w:t>
      </w:r>
      <w:r w:rsidRPr="00442152">
        <w:rPr>
          <w:rFonts w:ascii="Arial" w:hAnsi="Arial" w:cs="Arial"/>
          <w:sz w:val="24"/>
          <w:szCs w:val="24"/>
        </w:rPr>
        <w:t>Peters et al. (2001)</w:t>
      </w:r>
      <w:r>
        <w:rPr>
          <w:rFonts w:ascii="Arial" w:hAnsi="Arial" w:cs="Arial"/>
          <w:sz w:val="24"/>
          <w:szCs w:val="24"/>
        </w:rPr>
        <w:t xml:space="preserve"> os testes tem níveis durante o processo de desenvolvimento de software, que são dispostos de maneira a alcançar objetivos distintos para cada fase.</w:t>
      </w:r>
    </w:p>
    <w:p w:rsidR="00442152" w:rsidRDefault="00442152" w:rsidP="00877E92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nível de unidad</w:t>
      </w:r>
      <w:r w:rsidR="006A40FF">
        <w:rPr>
          <w:rFonts w:ascii="Arial" w:hAnsi="Arial" w:cs="Arial"/>
          <w:sz w:val="24"/>
          <w:szCs w:val="24"/>
        </w:rPr>
        <w:t>e contempla a implementação do software e seu objetivo e assegurar que dentre outras coisas que a lógica esteja completa e que os componentes ou módulos trabalhe conforme foi projetado</w:t>
      </w:r>
      <w:r w:rsidR="00A458EC">
        <w:rPr>
          <w:rFonts w:ascii="Arial" w:hAnsi="Arial" w:cs="Arial"/>
          <w:sz w:val="24"/>
          <w:szCs w:val="24"/>
        </w:rPr>
        <w:t>.</w:t>
      </w:r>
    </w:p>
    <w:p w:rsidR="00A458EC" w:rsidRDefault="00A458EC" w:rsidP="00877E92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nível de integração que a junção dos módulos escritos trabalhem em harmonia e suas dependências sejam respeitadas assim garantindo o produtos completo.</w:t>
      </w:r>
    </w:p>
    <w:p w:rsidR="001F2C97" w:rsidRDefault="001F2C97" w:rsidP="00877E92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no sistêmico garante o software na sua totalidade como entidade, aqui é verificado se o que está sendo entregue atende os requisitos operacionais.</w:t>
      </w:r>
    </w:p>
    <w:p w:rsidR="00BD5658" w:rsidRDefault="00BD5658" w:rsidP="00877E92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BD5658">
        <w:rPr>
          <w:rFonts w:ascii="Arial" w:hAnsi="Arial" w:cs="Arial"/>
          <w:sz w:val="24"/>
          <w:szCs w:val="24"/>
        </w:rPr>
        <w:t xml:space="preserve">Um teste bastante interessante e que as empresas estão aderindo é o teste de aceitação que é feito com um grupo restrito de usuários chaves do sistema. Esses simulam operações de rotina da ferramenta para verificar se seu comportamento está de acordo com o que foi contratado [3], ou seja baseia-se no </w:t>
      </w:r>
      <w:r w:rsidRPr="00BD5658">
        <w:rPr>
          <w:rFonts w:ascii="Arial" w:hAnsi="Arial" w:cs="Arial"/>
          <w:sz w:val="24"/>
          <w:szCs w:val="24"/>
        </w:rPr>
        <w:lastRenderedPageBreak/>
        <w:t>método c</w:t>
      </w:r>
      <w:r w:rsidR="00502EDE">
        <w:rPr>
          <w:rFonts w:ascii="Arial" w:hAnsi="Arial" w:cs="Arial"/>
          <w:sz w:val="24"/>
          <w:szCs w:val="24"/>
        </w:rPr>
        <w:t>aixa-preta que visa demonstrar</w:t>
      </w:r>
      <w:r w:rsidRPr="00BD5658">
        <w:rPr>
          <w:rFonts w:ascii="Arial" w:hAnsi="Arial" w:cs="Arial"/>
          <w:sz w:val="24"/>
          <w:szCs w:val="24"/>
        </w:rPr>
        <w:t xml:space="preserve"> conformidade ou não com os requisitos sem saber como é feito internamente.</w:t>
      </w:r>
    </w:p>
    <w:p w:rsidR="007376B8" w:rsidRPr="0028758F" w:rsidRDefault="007376B8" w:rsidP="007376B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 Processo de testes</w:t>
      </w:r>
    </w:p>
    <w:p w:rsidR="00124A74" w:rsidRDefault="00FB5149" w:rsidP="00877E92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etapa práticas de testes se dar em duas fase: </w:t>
      </w:r>
      <w:r w:rsidR="00124A74">
        <w:rPr>
          <w:rFonts w:ascii="Arial" w:hAnsi="Arial" w:cs="Arial"/>
          <w:sz w:val="24"/>
          <w:szCs w:val="24"/>
        </w:rPr>
        <w:t>A primeira que é</w:t>
      </w:r>
      <w:r w:rsidR="00FE4D47">
        <w:rPr>
          <w:rFonts w:ascii="Arial" w:hAnsi="Arial" w:cs="Arial"/>
          <w:sz w:val="24"/>
          <w:szCs w:val="24"/>
        </w:rPr>
        <w:t xml:space="preserve"> projetar a escrita dos testes, elaborando os casos de teste, nessa é idealizado quais pontos são críticos para serem testados</w:t>
      </w:r>
      <w:r w:rsidR="00124A74">
        <w:rPr>
          <w:rFonts w:ascii="Arial" w:hAnsi="Arial" w:cs="Arial"/>
          <w:sz w:val="24"/>
          <w:szCs w:val="24"/>
        </w:rPr>
        <w:t>, normalmente esses cenários são imaginados em cima de regra de negócio e parte críticas da função da aplicação. Na segunda são executados esses passos planejados nos casos de testes, aqui a atividade se torna bem repetitiva, pois sua execução será seguida por esses casos e caso seja encontrado alguma não conformidade terá que repetir todos os passos novamente no intuito de encontrar efeitos colaterais dessa correção, tornando esse trabalho enfadonho e desgastante para o tester.</w:t>
      </w:r>
    </w:p>
    <w:p w:rsidR="003E37A7" w:rsidRDefault="003E37A7" w:rsidP="003E37A7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 Aqui cabe falar mais sobre o quanto é exaustivo testar manual</w:t>
      </w:r>
    </w:p>
    <w:p w:rsidR="00462B6A" w:rsidRDefault="00462B6A" w:rsidP="003E37A7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619625" cy="3952875"/>
            <wp:effectExtent l="19050" t="0" r="9525" b="0"/>
            <wp:docPr id="1" name="Imagem 0" descr="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6A" w:rsidRDefault="00462B6A" w:rsidP="003E37A7">
      <w:pPr>
        <w:spacing w:line="360" w:lineRule="auto"/>
        <w:ind w:firstLine="1134"/>
        <w:jc w:val="both"/>
        <w:rPr>
          <w:rStyle w:val="artigo"/>
        </w:rPr>
      </w:pPr>
      <w:r>
        <w:rPr>
          <w:rStyle w:val="artigo"/>
        </w:rPr>
        <w:t>Fonte: imasters</w:t>
      </w:r>
    </w:p>
    <w:p w:rsidR="0039279F" w:rsidRDefault="00FF0285" w:rsidP="0039279F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FF0285">
        <w:rPr>
          <w:rFonts w:ascii="Arial" w:hAnsi="Arial" w:cs="Arial"/>
          <w:sz w:val="24"/>
          <w:szCs w:val="24"/>
        </w:rPr>
        <w:lastRenderedPageBreak/>
        <w:t>Testes de Aceitação têm por objetivo</w:t>
      </w:r>
      <w:r w:rsidR="001A16FC">
        <w:rPr>
          <w:rFonts w:ascii="Arial" w:hAnsi="Arial" w:cs="Arial"/>
          <w:sz w:val="24"/>
          <w:szCs w:val="24"/>
        </w:rPr>
        <w:t xml:space="preserve"> </w:t>
      </w:r>
      <w:r w:rsidRPr="00FF0285">
        <w:rPr>
          <w:rFonts w:ascii="Arial" w:hAnsi="Arial" w:cs="Arial"/>
          <w:sz w:val="24"/>
          <w:szCs w:val="24"/>
        </w:rPr>
        <w:t>validar</w:t>
      </w:r>
      <w:r w:rsidR="001A16FC">
        <w:rPr>
          <w:rFonts w:ascii="Arial" w:hAnsi="Arial" w:cs="Arial"/>
          <w:sz w:val="24"/>
          <w:szCs w:val="24"/>
        </w:rPr>
        <w:t xml:space="preserve"> </w:t>
      </w:r>
      <w:r w:rsidRPr="00FF0285">
        <w:rPr>
          <w:rFonts w:ascii="Arial" w:hAnsi="Arial" w:cs="Arial"/>
          <w:sz w:val="24"/>
          <w:szCs w:val="24"/>
        </w:rPr>
        <w:t>o</w:t>
      </w:r>
      <w:r w:rsidR="001A16FC">
        <w:rPr>
          <w:rFonts w:ascii="Arial" w:hAnsi="Arial" w:cs="Arial"/>
          <w:sz w:val="24"/>
          <w:szCs w:val="24"/>
        </w:rPr>
        <w:t xml:space="preserve"> </w:t>
      </w:r>
      <w:r w:rsidRPr="00FF0285">
        <w:rPr>
          <w:rFonts w:ascii="Arial" w:hAnsi="Arial" w:cs="Arial"/>
          <w:sz w:val="24"/>
          <w:szCs w:val="24"/>
        </w:rPr>
        <w:t>produto,</w:t>
      </w:r>
      <w:r w:rsidR="001A16FC">
        <w:rPr>
          <w:rFonts w:ascii="Arial" w:hAnsi="Arial" w:cs="Arial"/>
          <w:sz w:val="24"/>
          <w:szCs w:val="24"/>
        </w:rPr>
        <w:t xml:space="preserve"> </w:t>
      </w:r>
      <w:r w:rsidRPr="00FF0285">
        <w:rPr>
          <w:rFonts w:ascii="Arial" w:hAnsi="Arial" w:cs="Arial"/>
          <w:sz w:val="24"/>
          <w:szCs w:val="24"/>
        </w:rPr>
        <w:t>ou</w:t>
      </w:r>
      <w:r w:rsidR="001A16FC">
        <w:rPr>
          <w:rFonts w:ascii="Arial" w:hAnsi="Arial" w:cs="Arial"/>
          <w:sz w:val="24"/>
          <w:szCs w:val="24"/>
        </w:rPr>
        <w:t xml:space="preserve"> </w:t>
      </w:r>
      <w:r w:rsidRPr="00FF0285">
        <w:rPr>
          <w:rFonts w:ascii="Arial" w:hAnsi="Arial" w:cs="Arial"/>
          <w:sz w:val="24"/>
          <w:szCs w:val="24"/>
        </w:rPr>
        <w:t>seja,</w:t>
      </w:r>
      <w:r w:rsidR="001A16FC">
        <w:rPr>
          <w:rFonts w:ascii="Arial" w:hAnsi="Arial" w:cs="Arial"/>
          <w:sz w:val="24"/>
          <w:szCs w:val="24"/>
        </w:rPr>
        <w:t xml:space="preserve"> </w:t>
      </w:r>
      <w:r w:rsidRPr="00FF0285">
        <w:rPr>
          <w:rFonts w:ascii="Arial" w:hAnsi="Arial" w:cs="Arial"/>
          <w:sz w:val="24"/>
          <w:szCs w:val="24"/>
        </w:rPr>
        <w:t>verificar</w:t>
      </w:r>
      <w:r w:rsidR="001A16FC">
        <w:rPr>
          <w:rFonts w:ascii="Arial" w:hAnsi="Arial" w:cs="Arial"/>
          <w:sz w:val="24"/>
          <w:szCs w:val="24"/>
        </w:rPr>
        <w:t xml:space="preserve"> </w:t>
      </w:r>
      <w:r w:rsidRPr="00FF0285">
        <w:rPr>
          <w:rFonts w:ascii="Arial" w:hAnsi="Arial" w:cs="Arial"/>
          <w:sz w:val="24"/>
          <w:szCs w:val="24"/>
        </w:rPr>
        <w:t>se este</w:t>
      </w:r>
      <w:r w:rsidR="001A16FC">
        <w:rPr>
          <w:rFonts w:ascii="Arial" w:hAnsi="Arial" w:cs="Arial"/>
          <w:sz w:val="24"/>
          <w:szCs w:val="24"/>
        </w:rPr>
        <w:t xml:space="preserve"> </w:t>
      </w:r>
      <w:r w:rsidRPr="00FF0285">
        <w:rPr>
          <w:rFonts w:ascii="Arial" w:hAnsi="Arial" w:cs="Arial"/>
          <w:sz w:val="24"/>
          <w:szCs w:val="24"/>
        </w:rPr>
        <w:t>atende</w:t>
      </w:r>
      <w:r w:rsidR="001A16FC">
        <w:rPr>
          <w:rFonts w:ascii="Arial" w:hAnsi="Arial" w:cs="Arial"/>
          <w:sz w:val="24"/>
          <w:szCs w:val="24"/>
        </w:rPr>
        <w:t xml:space="preserve"> </w:t>
      </w:r>
      <w:r w:rsidRPr="00FF0285">
        <w:rPr>
          <w:rFonts w:ascii="Arial" w:hAnsi="Arial" w:cs="Arial"/>
          <w:sz w:val="24"/>
          <w:szCs w:val="24"/>
        </w:rPr>
        <w:t>aos</w:t>
      </w:r>
      <w:r w:rsidR="001A16FC">
        <w:rPr>
          <w:rFonts w:ascii="Arial" w:hAnsi="Arial" w:cs="Arial"/>
          <w:sz w:val="24"/>
          <w:szCs w:val="24"/>
        </w:rPr>
        <w:t xml:space="preserve"> </w:t>
      </w:r>
      <w:r w:rsidRPr="00FF0285">
        <w:rPr>
          <w:rFonts w:ascii="Arial" w:hAnsi="Arial" w:cs="Arial"/>
          <w:sz w:val="24"/>
          <w:szCs w:val="24"/>
        </w:rPr>
        <w:t>requisitos</w:t>
      </w:r>
      <w:r w:rsidR="001A16FC">
        <w:rPr>
          <w:rFonts w:ascii="Arial" w:hAnsi="Arial" w:cs="Arial"/>
          <w:sz w:val="24"/>
          <w:szCs w:val="24"/>
        </w:rPr>
        <w:t xml:space="preserve"> </w:t>
      </w:r>
      <w:r w:rsidRPr="00FF0285">
        <w:rPr>
          <w:rFonts w:ascii="Arial" w:hAnsi="Arial" w:cs="Arial"/>
          <w:sz w:val="24"/>
          <w:szCs w:val="24"/>
        </w:rPr>
        <w:t>especificados. Eles</w:t>
      </w:r>
      <w:r w:rsidR="001A16FC">
        <w:rPr>
          <w:rFonts w:ascii="Arial" w:hAnsi="Arial" w:cs="Arial"/>
          <w:sz w:val="24"/>
          <w:szCs w:val="24"/>
        </w:rPr>
        <w:t xml:space="preserve"> </w:t>
      </w:r>
      <w:r w:rsidRPr="00FF0285">
        <w:rPr>
          <w:rFonts w:ascii="Arial" w:hAnsi="Arial" w:cs="Arial"/>
          <w:sz w:val="24"/>
          <w:szCs w:val="24"/>
        </w:rPr>
        <w:t>são</w:t>
      </w:r>
      <w:r w:rsidR="001A16FC">
        <w:rPr>
          <w:rFonts w:ascii="Arial" w:hAnsi="Arial" w:cs="Arial"/>
          <w:sz w:val="24"/>
          <w:szCs w:val="24"/>
        </w:rPr>
        <w:t xml:space="preserve"> </w:t>
      </w:r>
      <w:r w:rsidRPr="00FF0285">
        <w:rPr>
          <w:rFonts w:ascii="Arial" w:hAnsi="Arial" w:cs="Arial"/>
          <w:sz w:val="24"/>
          <w:szCs w:val="24"/>
        </w:rPr>
        <w:t>executados</w:t>
      </w:r>
      <w:r w:rsidR="001A16FC">
        <w:rPr>
          <w:rFonts w:ascii="Arial" w:hAnsi="Arial" w:cs="Arial"/>
          <w:sz w:val="24"/>
          <w:szCs w:val="24"/>
        </w:rPr>
        <w:t xml:space="preserve"> </w:t>
      </w:r>
      <w:r w:rsidRPr="00FF0285">
        <w:rPr>
          <w:rFonts w:ascii="Arial" w:hAnsi="Arial" w:cs="Arial"/>
          <w:sz w:val="24"/>
          <w:szCs w:val="24"/>
        </w:rPr>
        <w:t>em</w:t>
      </w:r>
      <w:r w:rsidR="001A16FC">
        <w:rPr>
          <w:rFonts w:ascii="Arial" w:hAnsi="Arial" w:cs="Arial"/>
          <w:sz w:val="24"/>
          <w:szCs w:val="24"/>
        </w:rPr>
        <w:t xml:space="preserve"> </w:t>
      </w:r>
      <w:r w:rsidRPr="00FF0285">
        <w:rPr>
          <w:rFonts w:ascii="Arial" w:hAnsi="Arial" w:cs="Arial"/>
          <w:sz w:val="24"/>
          <w:szCs w:val="24"/>
        </w:rPr>
        <w:t>ambiente</w:t>
      </w:r>
      <w:r w:rsidR="001A16FC">
        <w:rPr>
          <w:rFonts w:ascii="Arial" w:hAnsi="Arial" w:cs="Arial"/>
          <w:sz w:val="24"/>
          <w:szCs w:val="24"/>
        </w:rPr>
        <w:t xml:space="preserve"> </w:t>
      </w:r>
      <w:r w:rsidRPr="00FF028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FF0285">
        <w:rPr>
          <w:rFonts w:ascii="Arial" w:hAnsi="Arial" w:cs="Arial"/>
          <w:sz w:val="24"/>
          <w:szCs w:val="24"/>
        </w:rPr>
        <w:t>mais semelhante possível ao ambiente real de execução. Os testes de aceitação podem ser divididos em testes funcionais e não funcionais;</w:t>
      </w:r>
      <w:r w:rsidR="0039279F">
        <w:rPr>
          <w:rFonts w:ascii="Arial" w:hAnsi="Arial" w:cs="Arial"/>
          <w:sz w:val="24"/>
          <w:szCs w:val="24"/>
        </w:rPr>
        <w:t xml:space="preserve"> </w:t>
      </w:r>
      <w:r w:rsidR="0039279F" w:rsidRPr="00FF0285">
        <w:rPr>
          <w:rFonts w:ascii="Arial" w:hAnsi="Arial" w:cs="Arial"/>
          <w:sz w:val="24"/>
          <w:szCs w:val="24"/>
        </w:rPr>
        <w:t>Testes de Aceitação têm por objetivo</w:t>
      </w:r>
      <w:r w:rsidR="0039279F">
        <w:rPr>
          <w:rFonts w:ascii="Arial" w:hAnsi="Arial" w:cs="Arial"/>
          <w:sz w:val="24"/>
          <w:szCs w:val="24"/>
        </w:rPr>
        <w:t xml:space="preserve"> </w:t>
      </w:r>
      <w:r w:rsidR="0039279F" w:rsidRPr="00FF0285">
        <w:rPr>
          <w:rFonts w:ascii="Arial" w:hAnsi="Arial" w:cs="Arial"/>
          <w:sz w:val="24"/>
          <w:szCs w:val="24"/>
        </w:rPr>
        <w:t>validar</w:t>
      </w:r>
      <w:r w:rsidR="0039279F">
        <w:rPr>
          <w:rFonts w:ascii="Arial" w:hAnsi="Arial" w:cs="Arial"/>
          <w:sz w:val="24"/>
          <w:szCs w:val="24"/>
        </w:rPr>
        <w:t xml:space="preserve"> </w:t>
      </w:r>
      <w:r w:rsidR="0039279F" w:rsidRPr="00FF0285">
        <w:rPr>
          <w:rFonts w:ascii="Arial" w:hAnsi="Arial" w:cs="Arial"/>
          <w:sz w:val="24"/>
          <w:szCs w:val="24"/>
        </w:rPr>
        <w:t>o</w:t>
      </w:r>
      <w:r w:rsidR="0039279F">
        <w:rPr>
          <w:rFonts w:ascii="Arial" w:hAnsi="Arial" w:cs="Arial"/>
          <w:sz w:val="24"/>
          <w:szCs w:val="24"/>
        </w:rPr>
        <w:t xml:space="preserve"> </w:t>
      </w:r>
      <w:r w:rsidR="0039279F" w:rsidRPr="00FF0285">
        <w:rPr>
          <w:rFonts w:ascii="Arial" w:hAnsi="Arial" w:cs="Arial"/>
          <w:sz w:val="24"/>
          <w:szCs w:val="24"/>
        </w:rPr>
        <w:t>produto</w:t>
      </w:r>
      <w:r w:rsidR="0039279F">
        <w:rPr>
          <w:rFonts w:ascii="Arial" w:hAnsi="Arial" w:cs="Arial"/>
          <w:sz w:val="24"/>
          <w:szCs w:val="24"/>
        </w:rPr>
        <w:t>.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="0039279F" w:rsidRPr="0039279F">
        <w:rPr>
          <w:rFonts w:ascii="Arial" w:hAnsi="Arial" w:cs="Arial"/>
          <w:sz w:val="24"/>
          <w:szCs w:val="24"/>
        </w:rPr>
        <w:t>conforme proposto pela IEEE segundo Poston</w:t>
      </w:r>
      <w:r w:rsidR="0039279F">
        <w:rPr>
          <w:rFonts w:ascii="Arial" w:hAnsi="Arial" w:cs="Arial"/>
          <w:sz w:val="24"/>
          <w:szCs w:val="24"/>
        </w:rPr>
        <w:t xml:space="preserve"> </w:t>
      </w:r>
      <w:r w:rsidR="0039279F" w:rsidRPr="0039279F">
        <w:rPr>
          <w:rFonts w:ascii="Arial" w:hAnsi="Arial" w:cs="Arial"/>
          <w:sz w:val="24"/>
          <w:szCs w:val="24"/>
        </w:rPr>
        <w:t>(1996).</w:t>
      </w:r>
    </w:p>
    <w:p w:rsidR="001148DA" w:rsidRPr="001148DA" w:rsidRDefault="001148DA" w:rsidP="001148D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1148DA">
        <w:rPr>
          <w:rFonts w:ascii="Arial" w:hAnsi="Arial" w:cs="Arial"/>
          <w:sz w:val="24"/>
          <w:szCs w:val="24"/>
        </w:rPr>
        <w:t xml:space="preserve">2.6.2 TESTES DE ACEITAÇÃO </w:t>
      </w:r>
    </w:p>
    <w:p w:rsidR="001148DA" w:rsidRPr="001148DA" w:rsidRDefault="009A27C0" w:rsidP="001148D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r w:rsidR="001148DA" w:rsidRPr="001148DA">
        <w:rPr>
          <w:rFonts w:ascii="Arial" w:hAnsi="Arial" w:cs="Arial"/>
          <w:sz w:val="24"/>
          <w:szCs w:val="24"/>
        </w:rPr>
        <w:t xml:space="preserve">testes de </w:t>
      </w:r>
      <w:r w:rsidR="00D336B5">
        <w:rPr>
          <w:rFonts w:ascii="Arial" w:hAnsi="Arial" w:cs="Arial"/>
          <w:sz w:val="24"/>
          <w:szCs w:val="24"/>
        </w:rPr>
        <w:t xml:space="preserve">aceitação </w:t>
      </w:r>
      <w:r w:rsidR="001148DA" w:rsidRPr="001148DA">
        <w:rPr>
          <w:rFonts w:ascii="Arial" w:hAnsi="Arial" w:cs="Arial"/>
          <w:sz w:val="24"/>
          <w:szCs w:val="24"/>
        </w:rPr>
        <w:t>são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="001148DA" w:rsidRPr="001148DA">
        <w:rPr>
          <w:rFonts w:ascii="Arial" w:hAnsi="Arial" w:cs="Arial"/>
          <w:sz w:val="24"/>
          <w:szCs w:val="24"/>
        </w:rPr>
        <w:t>testes de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="001148DA" w:rsidRPr="001148DA">
        <w:rPr>
          <w:rFonts w:ascii="Arial" w:hAnsi="Arial" w:cs="Arial"/>
          <w:sz w:val="24"/>
          <w:szCs w:val="24"/>
        </w:rPr>
        <w:t>alto ní</w:t>
      </w:r>
      <w:r w:rsidR="00D336B5">
        <w:rPr>
          <w:rFonts w:ascii="Arial" w:hAnsi="Arial" w:cs="Arial"/>
          <w:sz w:val="24"/>
          <w:szCs w:val="24"/>
        </w:rPr>
        <w:t>vel que devem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="00D336B5">
        <w:rPr>
          <w:rFonts w:ascii="Arial" w:hAnsi="Arial" w:cs="Arial"/>
          <w:sz w:val="24"/>
          <w:szCs w:val="24"/>
        </w:rPr>
        <w:t>ser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="00D336B5">
        <w:rPr>
          <w:rFonts w:ascii="Arial" w:hAnsi="Arial" w:cs="Arial"/>
          <w:sz w:val="24"/>
          <w:szCs w:val="24"/>
        </w:rPr>
        <w:t>realizados desde a</w:t>
      </w:r>
      <w:r w:rsidR="001148DA" w:rsidRPr="001148DA">
        <w:rPr>
          <w:rFonts w:ascii="Arial" w:hAnsi="Arial" w:cs="Arial"/>
          <w:sz w:val="24"/>
          <w:szCs w:val="24"/>
        </w:rPr>
        <w:t xml:space="preserve"> fase inicial dos testes de software. Eles são divididos em dois itens principais, os testes funcionais e os testes não funcionais</w:t>
      </w:r>
      <w:r w:rsidR="00464C41">
        <w:rPr>
          <w:rFonts w:ascii="Arial" w:hAnsi="Arial" w:cs="Arial"/>
          <w:sz w:val="24"/>
          <w:szCs w:val="24"/>
        </w:rPr>
        <w:t>.</w:t>
      </w:r>
    </w:p>
    <w:p w:rsidR="001148DA" w:rsidRPr="001148DA" w:rsidRDefault="001148DA" w:rsidP="001148D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1148DA">
        <w:rPr>
          <w:rFonts w:ascii="Arial" w:hAnsi="Arial" w:cs="Arial"/>
          <w:sz w:val="24"/>
          <w:szCs w:val="24"/>
        </w:rPr>
        <w:t xml:space="preserve">2.6.2.1TESTES FUNCIONAIS </w:t>
      </w:r>
    </w:p>
    <w:p w:rsidR="001148DA" w:rsidRPr="00EA50E1" w:rsidRDefault="001148DA" w:rsidP="001148DA">
      <w:pPr>
        <w:spacing w:line="360" w:lineRule="auto"/>
        <w:ind w:firstLine="1134"/>
        <w:jc w:val="both"/>
        <w:rPr>
          <w:rFonts w:ascii="Arial" w:hAnsi="Arial" w:cs="Arial"/>
          <w:color w:val="FF0000"/>
          <w:sz w:val="24"/>
          <w:szCs w:val="24"/>
        </w:rPr>
      </w:pPr>
      <w:r w:rsidRPr="001148DA">
        <w:rPr>
          <w:rFonts w:ascii="Arial" w:hAnsi="Arial" w:cs="Arial"/>
          <w:sz w:val="24"/>
          <w:szCs w:val="24"/>
        </w:rPr>
        <w:t>Para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Ramirez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(1999),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os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testes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funcionais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são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desenhados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para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verificar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a consistência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entre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o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produto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implementado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e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os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respectivos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requisitos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funcionais.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A completeza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e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a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precisão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da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especificação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dos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requisitos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do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software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são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fundamentais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para assegurar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a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qualidade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desses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testes.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EA50E1">
        <w:rPr>
          <w:rFonts w:ascii="Arial" w:hAnsi="Arial" w:cs="Arial"/>
          <w:color w:val="FF0000"/>
          <w:sz w:val="24"/>
          <w:szCs w:val="24"/>
        </w:rPr>
        <w:t>Os</w:t>
      </w:r>
      <w:r w:rsidR="003C581C" w:rsidRPr="00EA50E1">
        <w:rPr>
          <w:rFonts w:ascii="Arial" w:hAnsi="Arial" w:cs="Arial"/>
          <w:color w:val="FF0000"/>
          <w:sz w:val="24"/>
          <w:szCs w:val="24"/>
        </w:rPr>
        <w:t xml:space="preserve"> </w:t>
      </w:r>
      <w:r w:rsidRPr="00EA50E1">
        <w:rPr>
          <w:rFonts w:ascii="Arial" w:hAnsi="Arial" w:cs="Arial"/>
          <w:color w:val="FF0000"/>
          <w:sz w:val="24"/>
          <w:szCs w:val="24"/>
        </w:rPr>
        <w:t>testes</w:t>
      </w:r>
      <w:r w:rsidR="003C581C" w:rsidRPr="00EA50E1">
        <w:rPr>
          <w:rFonts w:ascii="Arial" w:hAnsi="Arial" w:cs="Arial"/>
          <w:color w:val="FF0000"/>
          <w:sz w:val="24"/>
          <w:szCs w:val="24"/>
        </w:rPr>
        <w:t xml:space="preserve"> </w:t>
      </w:r>
      <w:r w:rsidRPr="00EA50E1">
        <w:rPr>
          <w:rFonts w:ascii="Arial" w:hAnsi="Arial" w:cs="Arial"/>
          <w:color w:val="FF0000"/>
          <w:sz w:val="24"/>
          <w:szCs w:val="24"/>
        </w:rPr>
        <w:t>funcionais</w:t>
      </w:r>
      <w:r w:rsidR="003C581C" w:rsidRPr="00EA50E1">
        <w:rPr>
          <w:rFonts w:ascii="Arial" w:hAnsi="Arial" w:cs="Arial"/>
          <w:color w:val="FF0000"/>
          <w:sz w:val="24"/>
          <w:szCs w:val="24"/>
        </w:rPr>
        <w:t xml:space="preserve"> </w:t>
      </w:r>
      <w:r w:rsidRPr="00EA50E1">
        <w:rPr>
          <w:rFonts w:ascii="Arial" w:hAnsi="Arial" w:cs="Arial"/>
          <w:color w:val="FF0000"/>
          <w:sz w:val="24"/>
          <w:szCs w:val="24"/>
        </w:rPr>
        <w:t>têm</w:t>
      </w:r>
      <w:r w:rsidR="003C581C" w:rsidRPr="00EA50E1">
        <w:rPr>
          <w:rFonts w:ascii="Arial" w:hAnsi="Arial" w:cs="Arial"/>
          <w:color w:val="FF0000"/>
          <w:sz w:val="24"/>
          <w:szCs w:val="24"/>
        </w:rPr>
        <w:t xml:space="preserve"> </w:t>
      </w:r>
      <w:r w:rsidRPr="00EA50E1">
        <w:rPr>
          <w:rFonts w:ascii="Arial" w:hAnsi="Arial" w:cs="Arial"/>
          <w:color w:val="FF0000"/>
          <w:sz w:val="24"/>
          <w:szCs w:val="24"/>
        </w:rPr>
        <w:t>como</w:t>
      </w:r>
      <w:r w:rsidR="003C581C" w:rsidRPr="00EA50E1">
        <w:rPr>
          <w:rFonts w:ascii="Arial" w:hAnsi="Arial" w:cs="Arial"/>
          <w:color w:val="FF0000"/>
          <w:sz w:val="24"/>
          <w:szCs w:val="24"/>
        </w:rPr>
        <w:t xml:space="preserve"> </w:t>
      </w:r>
      <w:r w:rsidRPr="00EA50E1">
        <w:rPr>
          <w:rFonts w:ascii="Arial" w:hAnsi="Arial" w:cs="Arial"/>
          <w:color w:val="FF0000"/>
          <w:sz w:val="24"/>
          <w:szCs w:val="24"/>
        </w:rPr>
        <w:t>suas</w:t>
      </w:r>
      <w:r w:rsidR="003C581C" w:rsidRPr="00EA50E1">
        <w:rPr>
          <w:rFonts w:ascii="Arial" w:hAnsi="Arial" w:cs="Arial"/>
          <w:color w:val="FF0000"/>
          <w:sz w:val="24"/>
          <w:szCs w:val="24"/>
        </w:rPr>
        <w:t xml:space="preserve"> </w:t>
      </w:r>
      <w:r w:rsidR="00EA50E1" w:rsidRPr="00EA50E1">
        <w:rPr>
          <w:rFonts w:ascii="Arial" w:hAnsi="Arial" w:cs="Arial"/>
          <w:color w:val="FF0000"/>
          <w:sz w:val="24"/>
          <w:szCs w:val="24"/>
        </w:rPr>
        <w:t>principais características a</w:t>
      </w:r>
      <w:r w:rsidRPr="00EA50E1">
        <w:rPr>
          <w:rFonts w:ascii="Arial" w:hAnsi="Arial" w:cs="Arial"/>
          <w:color w:val="FF0000"/>
          <w:sz w:val="24"/>
          <w:szCs w:val="24"/>
        </w:rPr>
        <w:t xml:space="preserve"> análise do valor limite, testes de comparação e testes de tempo real. </w:t>
      </w:r>
    </w:p>
    <w:p w:rsidR="001148DA" w:rsidRDefault="001148DA" w:rsidP="001148D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1148DA">
        <w:rPr>
          <w:rFonts w:ascii="Arial" w:hAnsi="Arial" w:cs="Arial"/>
          <w:sz w:val="24"/>
          <w:szCs w:val="24"/>
        </w:rPr>
        <w:t>A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análise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do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valor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limite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é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uma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técnica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para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a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seleção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de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casos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de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teste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que exercitam os limites. O emprego dessa técnica deve ser complementar ao emprego da partição de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equivalência. Assim,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em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vez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de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se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selecionar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um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elemento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aleatório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de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cada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classe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de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equivalência,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selecionam-se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os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casos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de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teste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nas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extremidades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de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>cada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1148DA">
        <w:rPr>
          <w:rFonts w:ascii="Arial" w:hAnsi="Arial" w:cs="Arial"/>
          <w:sz w:val="24"/>
          <w:szCs w:val="24"/>
        </w:rPr>
        <w:t xml:space="preserve">classe. </w:t>
      </w:r>
    </w:p>
    <w:p w:rsidR="00F44725" w:rsidRDefault="00F44725" w:rsidP="00A62761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A62761">
        <w:rPr>
          <w:rFonts w:ascii="Arial" w:hAnsi="Arial" w:cs="Arial"/>
          <w:sz w:val="24"/>
          <w:szCs w:val="24"/>
        </w:rPr>
        <w:t xml:space="preserve">O foco dessa pesquisa é o teste de aceitação, esse tem função de verificar se o sistema </w:t>
      </w:r>
      <w:r w:rsidR="00A62761">
        <w:rPr>
          <w:rFonts w:ascii="Arial" w:hAnsi="Arial" w:cs="Arial"/>
          <w:sz w:val="24"/>
          <w:szCs w:val="24"/>
        </w:rPr>
        <w:t>está</w:t>
      </w:r>
      <w:r w:rsidR="00F61384" w:rsidRPr="00A62761">
        <w:rPr>
          <w:rFonts w:ascii="Arial" w:hAnsi="Arial" w:cs="Arial"/>
          <w:sz w:val="24"/>
          <w:szCs w:val="24"/>
        </w:rPr>
        <w:t xml:space="preserve"> em conformidade </w:t>
      </w:r>
      <w:r w:rsidRPr="00A62761">
        <w:rPr>
          <w:rFonts w:ascii="Arial" w:hAnsi="Arial" w:cs="Arial"/>
          <w:sz w:val="24"/>
          <w:szCs w:val="24"/>
        </w:rPr>
        <w:t>com a necessidade do usuário e constatar se o mesmo está de acordo com o que foi elicitados nos requisitos. Normalmente esse</w:t>
      </w:r>
      <w:r w:rsidR="00F61384" w:rsidRPr="00A62761">
        <w:rPr>
          <w:rFonts w:ascii="Arial" w:hAnsi="Arial" w:cs="Arial"/>
          <w:sz w:val="24"/>
          <w:szCs w:val="24"/>
        </w:rPr>
        <w:t>s testes são</w:t>
      </w:r>
      <w:r w:rsidRPr="00A62761">
        <w:rPr>
          <w:rFonts w:ascii="Arial" w:hAnsi="Arial" w:cs="Arial"/>
          <w:sz w:val="24"/>
          <w:szCs w:val="24"/>
        </w:rPr>
        <w:t xml:space="preserve"> realizado</w:t>
      </w:r>
      <w:r w:rsidR="00F61384" w:rsidRPr="00A62761">
        <w:rPr>
          <w:rFonts w:ascii="Arial" w:hAnsi="Arial" w:cs="Arial"/>
          <w:sz w:val="24"/>
          <w:szCs w:val="24"/>
        </w:rPr>
        <w:t>s</w:t>
      </w:r>
      <w:r w:rsidRPr="00A62761">
        <w:rPr>
          <w:rFonts w:ascii="Arial" w:hAnsi="Arial" w:cs="Arial"/>
          <w:sz w:val="24"/>
          <w:szCs w:val="24"/>
        </w:rPr>
        <w:t xml:space="preserve"> po</w:t>
      </w:r>
      <w:r w:rsidR="00F61384" w:rsidRPr="00A62761">
        <w:rPr>
          <w:rFonts w:ascii="Arial" w:hAnsi="Arial" w:cs="Arial"/>
          <w:sz w:val="24"/>
          <w:szCs w:val="24"/>
        </w:rPr>
        <w:t>r</w:t>
      </w:r>
      <w:r w:rsidRPr="00A62761">
        <w:rPr>
          <w:rFonts w:ascii="Arial" w:hAnsi="Arial" w:cs="Arial"/>
          <w:sz w:val="24"/>
          <w:szCs w:val="24"/>
        </w:rPr>
        <w:t xml:space="preserve"> um grupo restrito de usuários finais e de preferência em um ambiente parecido com a produção que o sistema irá rodar. (MYERS, 2004)</w:t>
      </w:r>
      <w:r w:rsidR="001E1CD7">
        <w:rPr>
          <w:rFonts w:ascii="Arial" w:hAnsi="Arial" w:cs="Arial"/>
          <w:sz w:val="24"/>
          <w:szCs w:val="24"/>
        </w:rPr>
        <w:t>.</w:t>
      </w:r>
    </w:p>
    <w:p w:rsidR="001E1CD7" w:rsidRDefault="001E1CD7" w:rsidP="001E1CD7">
      <w:pPr>
        <w:suppressAutoHyphens w:val="0"/>
        <w:spacing w:after="0" w:line="240" w:lineRule="auto"/>
        <w:rPr>
          <w:rFonts w:ascii="Arial" w:hAnsi="Arial" w:cs="Arial"/>
          <w:color w:val="00B050"/>
          <w:sz w:val="24"/>
          <w:szCs w:val="24"/>
        </w:rPr>
      </w:pPr>
    </w:p>
    <w:p w:rsidR="001E1CD7" w:rsidRPr="00D44B0D" w:rsidRDefault="001E1CD7" w:rsidP="001E1CD7">
      <w:pPr>
        <w:spacing w:line="360" w:lineRule="auto"/>
        <w:ind w:firstLine="1134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D44B0D">
        <w:rPr>
          <w:rFonts w:ascii="Arial" w:hAnsi="Arial" w:cs="Arial"/>
          <w:b/>
          <w:color w:val="FF0000"/>
          <w:sz w:val="24"/>
          <w:szCs w:val="24"/>
        </w:rPr>
        <w:t>1 AQUI FALAREI SOBRE DIFICULDADES DESSES TESTES MANUAIS</w:t>
      </w:r>
    </w:p>
    <w:p w:rsidR="001E1CD7" w:rsidRPr="00D44B0D" w:rsidRDefault="001E1CD7" w:rsidP="001E1CD7">
      <w:pPr>
        <w:spacing w:line="360" w:lineRule="auto"/>
        <w:ind w:firstLine="1134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D44B0D">
        <w:rPr>
          <w:rFonts w:ascii="Arial" w:hAnsi="Arial" w:cs="Arial"/>
          <w:b/>
          <w:color w:val="FF0000"/>
          <w:sz w:val="24"/>
          <w:szCs w:val="24"/>
        </w:rPr>
        <w:lastRenderedPageBreak/>
        <w:t>2 MENCIONAREI SOBRE AUTOMATIZAÇÃO DE TESTES DE ACEITAÇÃO</w:t>
      </w:r>
    </w:p>
    <w:p w:rsidR="001E1CD7" w:rsidRPr="00D44B0D" w:rsidRDefault="001E1CD7" w:rsidP="001E1CD7">
      <w:pPr>
        <w:spacing w:line="360" w:lineRule="auto"/>
        <w:ind w:firstLine="1134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D44B0D">
        <w:rPr>
          <w:rFonts w:ascii="Arial" w:hAnsi="Arial" w:cs="Arial"/>
          <w:b/>
          <w:color w:val="FF0000"/>
          <w:sz w:val="24"/>
          <w:szCs w:val="24"/>
        </w:rPr>
        <w:t>3 FALAREI SOBRE A EVOLUÇÃO: SELENIUM FIREFOX (PLUGIN), SELENIUM 2, WEBDRIVER</w:t>
      </w:r>
    </w:p>
    <w:p w:rsidR="001E1CD7" w:rsidRPr="00D44B0D" w:rsidRDefault="001E1CD7" w:rsidP="001E1CD7">
      <w:pPr>
        <w:spacing w:line="360" w:lineRule="auto"/>
        <w:ind w:firstLine="1134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D44B0D">
        <w:rPr>
          <w:rFonts w:ascii="Arial" w:hAnsi="Arial" w:cs="Arial"/>
          <w:b/>
          <w:color w:val="FF0000"/>
          <w:sz w:val="24"/>
          <w:szCs w:val="24"/>
        </w:rPr>
        <w:t>4 FAREI UMA BREVE COMPARAÇÃO ENTRE ALGUMAS FERRAMENTAS DE TESTES DE ACEITAÇÃO</w:t>
      </w:r>
    </w:p>
    <w:p w:rsidR="001E1CD7" w:rsidRPr="00D44B0D" w:rsidRDefault="001E1CD7" w:rsidP="001E1CD7">
      <w:pPr>
        <w:spacing w:line="360" w:lineRule="auto"/>
        <w:ind w:firstLine="1134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D44B0D">
        <w:rPr>
          <w:rFonts w:ascii="Arial" w:hAnsi="Arial" w:cs="Arial"/>
          <w:b/>
          <w:color w:val="FF0000"/>
          <w:sz w:val="24"/>
          <w:szCs w:val="24"/>
        </w:rPr>
        <w:t>5 IREI FALAR DO CASE (EMPRESA QUE FAZ O TESTE MANUAL)</w:t>
      </w:r>
    </w:p>
    <w:p w:rsidR="001E1CD7" w:rsidRPr="00D44B0D" w:rsidRDefault="001E1CD7" w:rsidP="001E1CD7">
      <w:pPr>
        <w:spacing w:line="360" w:lineRule="auto"/>
        <w:ind w:firstLine="1134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D44B0D">
        <w:rPr>
          <w:rFonts w:ascii="Arial" w:hAnsi="Arial" w:cs="Arial"/>
          <w:b/>
          <w:color w:val="FF0000"/>
          <w:sz w:val="24"/>
          <w:szCs w:val="24"/>
        </w:rPr>
        <w:t>6 IMPLATAÇÃO E TREINAMENTO DO WEBDRIVE</w:t>
      </w:r>
    </w:p>
    <w:p w:rsidR="001E1CD7" w:rsidRPr="00A62761" w:rsidRDefault="001E1CD7" w:rsidP="00A62761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F61384" w:rsidRPr="00F61384" w:rsidRDefault="00F61384" w:rsidP="00F61384">
      <w:pPr>
        <w:suppressAutoHyphens w:val="0"/>
        <w:spacing w:after="0" w:line="240" w:lineRule="auto"/>
        <w:rPr>
          <w:rFonts w:ascii="Arial" w:hAnsi="Arial" w:cs="Arial"/>
          <w:color w:val="00B050"/>
          <w:sz w:val="24"/>
          <w:szCs w:val="24"/>
        </w:rPr>
      </w:pPr>
      <w:r w:rsidRPr="00F61384">
        <w:rPr>
          <w:rFonts w:ascii="Arial" w:hAnsi="Arial" w:cs="Arial"/>
          <w:color w:val="00B050"/>
          <w:sz w:val="24"/>
          <w:szCs w:val="24"/>
        </w:rPr>
        <w:t>Esse teste permite aos sistemas entrar em funcionamento, com a segurança de que os processos críticos funcionam corretamente.</w:t>
      </w:r>
      <w:r w:rsidRPr="00F61384">
        <w:rPr>
          <w:rFonts w:ascii="Arial" w:hAnsi="Arial" w:cs="Arial"/>
          <w:color w:val="00B050"/>
          <w:sz w:val="24"/>
          <w:szCs w:val="24"/>
        </w:rPr>
        <w:br/>
        <w:t>Assegura que as aplicações são funcionais e estáveis e se integram corretamente nos processos de negócios cruciais.</w:t>
      </w:r>
      <w:r w:rsidR="005F1074">
        <w:rPr>
          <w:rFonts w:ascii="Arial" w:hAnsi="Arial" w:cs="Arial"/>
          <w:color w:val="00B050"/>
          <w:sz w:val="24"/>
          <w:szCs w:val="24"/>
        </w:rPr>
        <w:t xml:space="preserve"> </w:t>
      </w:r>
      <w:r w:rsidRPr="00F61384">
        <w:rPr>
          <w:rFonts w:ascii="Arial" w:hAnsi="Arial" w:cs="Arial"/>
          <w:color w:val="00B050"/>
          <w:sz w:val="24"/>
          <w:szCs w:val="24"/>
        </w:rPr>
        <w:t>Assegura que todas as transações são corretamente integradas no processo de negócio.</w:t>
      </w:r>
      <w:r w:rsidRPr="00F61384">
        <w:rPr>
          <w:rFonts w:ascii="Arial" w:hAnsi="Arial" w:cs="Arial"/>
          <w:color w:val="00B050"/>
          <w:sz w:val="24"/>
          <w:szCs w:val="24"/>
        </w:rPr>
        <w:br/>
        <w:t>Nos</w:t>
      </w:r>
      <w:r w:rsidR="003C581C">
        <w:rPr>
          <w:rFonts w:ascii="Arial" w:hAnsi="Arial" w:cs="Arial"/>
          <w:color w:val="00B050"/>
          <w:sz w:val="24"/>
          <w:szCs w:val="24"/>
        </w:rPr>
        <w:t xml:space="preserve"> </w:t>
      </w:r>
      <w:r w:rsidRPr="00F61384">
        <w:rPr>
          <w:rFonts w:ascii="Arial" w:hAnsi="Arial" w:cs="Arial"/>
          <w:color w:val="00B050"/>
          <w:sz w:val="24"/>
          <w:szCs w:val="24"/>
        </w:rPr>
        <w:t>dias</w:t>
      </w:r>
      <w:r w:rsidR="003C581C">
        <w:rPr>
          <w:rFonts w:ascii="Arial" w:hAnsi="Arial" w:cs="Arial"/>
          <w:color w:val="00B050"/>
          <w:sz w:val="24"/>
          <w:szCs w:val="24"/>
        </w:rPr>
        <w:t xml:space="preserve"> </w:t>
      </w:r>
      <w:r w:rsidRPr="00F61384">
        <w:rPr>
          <w:rFonts w:ascii="Arial" w:hAnsi="Arial" w:cs="Arial"/>
          <w:color w:val="00B050"/>
          <w:sz w:val="24"/>
          <w:szCs w:val="24"/>
        </w:rPr>
        <w:t>de</w:t>
      </w:r>
      <w:r w:rsidR="003C581C">
        <w:rPr>
          <w:rFonts w:ascii="Arial" w:hAnsi="Arial" w:cs="Arial"/>
          <w:color w:val="00B050"/>
          <w:sz w:val="24"/>
          <w:szCs w:val="24"/>
        </w:rPr>
        <w:t xml:space="preserve"> </w:t>
      </w:r>
      <w:r w:rsidRPr="00F61384">
        <w:rPr>
          <w:rFonts w:ascii="Arial" w:hAnsi="Arial" w:cs="Arial"/>
          <w:color w:val="00B050"/>
          <w:sz w:val="24"/>
          <w:szCs w:val="24"/>
        </w:rPr>
        <w:t>hoje,</w:t>
      </w:r>
      <w:r w:rsidR="003C581C">
        <w:rPr>
          <w:rFonts w:ascii="Arial" w:hAnsi="Arial" w:cs="Arial"/>
          <w:color w:val="00B050"/>
          <w:sz w:val="24"/>
          <w:szCs w:val="24"/>
        </w:rPr>
        <w:t xml:space="preserve"> </w:t>
      </w:r>
      <w:r w:rsidRPr="00F61384">
        <w:rPr>
          <w:rFonts w:ascii="Arial" w:hAnsi="Arial" w:cs="Arial"/>
          <w:color w:val="00B050"/>
          <w:sz w:val="24"/>
          <w:szCs w:val="24"/>
        </w:rPr>
        <w:t>já</w:t>
      </w:r>
      <w:r w:rsidR="003C581C">
        <w:rPr>
          <w:rFonts w:ascii="Arial" w:hAnsi="Arial" w:cs="Arial"/>
          <w:color w:val="00B050"/>
          <w:sz w:val="24"/>
          <w:szCs w:val="24"/>
        </w:rPr>
        <w:t xml:space="preserve"> </w:t>
      </w:r>
      <w:r w:rsidRPr="00F61384">
        <w:rPr>
          <w:rFonts w:ascii="Arial" w:hAnsi="Arial" w:cs="Arial"/>
          <w:color w:val="00B050"/>
          <w:sz w:val="24"/>
          <w:szCs w:val="24"/>
        </w:rPr>
        <w:t>não</w:t>
      </w:r>
      <w:r w:rsidR="003C581C">
        <w:rPr>
          <w:rFonts w:ascii="Arial" w:hAnsi="Arial" w:cs="Arial"/>
          <w:color w:val="00B050"/>
          <w:sz w:val="24"/>
          <w:szCs w:val="24"/>
        </w:rPr>
        <w:t xml:space="preserve"> </w:t>
      </w:r>
      <w:r w:rsidRPr="00F61384">
        <w:rPr>
          <w:rFonts w:ascii="Arial" w:hAnsi="Arial" w:cs="Arial"/>
          <w:color w:val="00B050"/>
          <w:sz w:val="24"/>
          <w:szCs w:val="24"/>
        </w:rPr>
        <w:t>é</w:t>
      </w:r>
      <w:r w:rsidR="003C581C">
        <w:rPr>
          <w:rFonts w:ascii="Arial" w:hAnsi="Arial" w:cs="Arial"/>
          <w:color w:val="00B050"/>
          <w:sz w:val="24"/>
          <w:szCs w:val="24"/>
        </w:rPr>
        <w:t xml:space="preserve"> </w:t>
      </w:r>
      <w:r w:rsidRPr="00F61384">
        <w:rPr>
          <w:rFonts w:ascii="Arial" w:hAnsi="Arial" w:cs="Arial"/>
          <w:color w:val="00B050"/>
          <w:sz w:val="24"/>
          <w:szCs w:val="24"/>
        </w:rPr>
        <w:t>aceitável</w:t>
      </w:r>
      <w:r w:rsidR="003C581C">
        <w:rPr>
          <w:rFonts w:ascii="Arial" w:hAnsi="Arial" w:cs="Arial"/>
          <w:color w:val="00B050"/>
          <w:sz w:val="24"/>
          <w:szCs w:val="24"/>
        </w:rPr>
        <w:t xml:space="preserve"> </w:t>
      </w:r>
      <w:r w:rsidRPr="00F61384">
        <w:rPr>
          <w:rFonts w:ascii="Arial" w:hAnsi="Arial" w:cs="Arial"/>
          <w:color w:val="00B050"/>
          <w:sz w:val="24"/>
          <w:szCs w:val="24"/>
        </w:rPr>
        <w:t>esperar</w:t>
      </w:r>
      <w:r w:rsidR="003C581C">
        <w:rPr>
          <w:rFonts w:ascii="Arial" w:hAnsi="Arial" w:cs="Arial"/>
          <w:color w:val="00B050"/>
          <w:sz w:val="24"/>
          <w:szCs w:val="24"/>
        </w:rPr>
        <w:t xml:space="preserve"> </w:t>
      </w:r>
      <w:r w:rsidRPr="00F61384">
        <w:rPr>
          <w:rFonts w:ascii="Arial" w:hAnsi="Arial" w:cs="Arial"/>
          <w:color w:val="00B050"/>
          <w:sz w:val="24"/>
          <w:szCs w:val="24"/>
        </w:rPr>
        <w:t>que</w:t>
      </w:r>
      <w:r w:rsidR="003C581C">
        <w:rPr>
          <w:rFonts w:ascii="Arial" w:hAnsi="Arial" w:cs="Arial"/>
          <w:color w:val="00B050"/>
          <w:sz w:val="24"/>
          <w:szCs w:val="24"/>
        </w:rPr>
        <w:t xml:space="preserve"> </w:t>
      </w:r>
      <w:r w:rsidRPr="00F61384">
        <w:rPr>
          <w:rFonts w:ascii="Arial" w:hAnsi="Arial" w:cs="Arial"/>
          <w:color w:val="00B050"/>
          <w:sz w:val="24"/>
          <w:szCs w:val="24"/>
        </w:rPr>
        <w:t>seja</w:t>
      </w:r>
      <w:r w:rsidR="003C581C">
        <w:rPr>
          <w:rFonts w:ascii="Arial" w:hAnsi="Arial" w:cs="Arial"/>
          <w:color w:val="00B050"/>
          <w:sz w:val="24"/>
          <w:szCs w:val="24"/>
        </w:rPr>
        <w:t xml:space="preserve"> </w:t>
      </w:r>
      <w:r w:rsidRPr="00F61384">
        <w:rPr>
          <w:rFonts w:ascii="Arial" w:hAnsi="Arial" w:cs="Arial"/>
          <w:color w:val="00B050"/>
          <w:sz w:val="24"/>
          <w:szCs w:val="24"/>
        </w:rPr>
        <w:t>a</w:t>
      </w:r>
      <w:r w:rsidR="003C581C">
        <w:rPr>
          <w:rFonts w:ascii="Arial" w:hAnsi="Arial" w:cs="Arial"/>
          <w:color w:val="00B050"/>
          <w:sz w:val="24"/>
          <w:szCs w:val="24"/>
        </w:rPr>
        <w:t xml:space="preserve"> </w:t>
      </w:r>
      <w:r w:rsidRPr="00F61384">
        <w:rPr>
          <w:rFonts w:ascii="Arial" w:hAnsi="Arial" w:cs="Arial"/>
          <w:color w:val="00B050"/>
          <w:sz w:val="24"/>
          <w:szCs w:val="24"/>
        </w:rPr>
        <w:t>empresa</w:t>
      </w:r>
      <w:r w:rsidR="003C581C">
        <w:rPr>
          <w:rFonts w:ascii="Arial" w:hAnsi="Arial" w:cs="Arial"/>
          <w:color w:val="00B050"/>
          <w:sz w:val="24"/>
          <w:szCs w:val="24"/>
        </w:rPr>
        <w:t xml:space="preserve"> </w:t>
      </w:r>
      <w:r w:rsidRPr="00F61384">
        <w:rPr>
          <w:rFonts w:ascii="Arial" w:hAnsi="Arial" w:cs="Arial"/>
          <w:color w:val="00B050"/>
          <w:sz w:val="24"/>
          <w:szCs w:val="24"/>
        </w:rPr>
        <w:t>ou</w:t>
      </w:r>
      <w:r w:rsidR="003C581C">
        <w:rPr>
          <w:rFonts w:ascii="Arial" w:hAnsi="Arial" w:cs="Arial"/>
          <w:color w:val="00B050"/>
          <w:sz w:val="24"/>
          <w:szCs w:val="24"/>
        </w:rPr>
        <w:t xml:space="preserve"> </w:t>
      </w:r>
      <w:r w:rsidRPr="00F61384">
        <w:rPr>
          <w:rFonts w:ascii="Arial" w:hAnsi="Arial" w:cs="Arial"/>
          <w:color w:val="00B050"/>
          <w:sz w:val="24"/>
          <w:szCs w:val="24"/>
        </w:rPr>
        <w:t>os</w:t>
      </w:r>
      <w:r w:rsidR="003C581C">
        <w:rPr>
          <w:rFonts w:ascii="Arial" w:hAnsi="Arial" w:cs="Arial"/>
          <w:color w:val="00B050"/>
          <w:sz w:val="24"/>
          <w:szCs w:val="24"/>
        </w:rPr>
        <w:t xml:space="preserve"> </w:t>
      </w:r>
      <w:r w:rsidRPr="00F61384">
        <w:rPr>
          <w:rFonts w:ascii="Arial" w:hAnsi="Arial" w:cs="Arial"/>
          <w:color w:val="00B050"/>
          <w:sz w:val="24"/>
          <w:szCs w:val="24"/>
        </w:rPr>
        <w:t>seus</w:t>
      </w:r>
      <w:r w:rsidR="003C581C">
        <w:rPr>
          <w:rFonts w:ascii="Arial" w:hAnsi="Arial" w:cs="Arial"/>
          <w:color w:val="00B050"/>
          <w:sz w:val="24"/>
          <w:szCs w:val="24"/>
        </w:rPr>
        <w:t xml:space="preserve"> </w:t>
      </w:r>
      <w:r w:rsidRPr="00F61384">
        <w:rPr>
          <w:rFonts w:ascii="Arial" w:hAnsi="Arial" w:cs="Arial"/>
          <w:color w:val="00B050"/>
          <w:sz w:val="24"/>
          <w:szCs w:val="24"/>
        </w:rPr>
        <w:t>utilizadores</w:t>
      </w:r>
      <w:r w:rsidR="003C581C">
        <w:rPr>
          <w:rFonts w:ascii="Arial" w:hAnsi="Arial" w:cs="Arial"/>
          <w:color w:val="00B050"/>
          <w:sz w:val="24"/>
          <w:szCs w:val="24"/>
        </w:rPr>
        <w:t xml:space="preserve"> </w:t>
      </w:r>
      <w:r w:rsidRPr="00F61384">
        <w:rPr>
          <w:rFonts w:ascii="Arial" w:hAnsi="Arial" w:cs="Arial"/>
          <w:color w:val="00B050"/>
          <w:sz w:val="24"/>
          <w:szCs w:val="24"/>
        </w:rPr>
        <w:t>a desempenharem o papel de profissionais de Teste de Aceitação na fase de entrada em funcionamento.</w:t>
      </w:r>
      <w:r w:rsidRPr="00F61384">
        <w:rPr>
          <w:rFonts w:ascii="Arial" w:hAnsi="Arial" w:cs="Arial"/>
          <w:color w:val="00B050"/>
          <w:sz w:val="24"/>
          <w:szCs w:val="24"/>
        </w:rPr>
        <w:br/>
        <w:t>O risco para os processos de negócio é igualmente importante. Os problemas que eventualmente surjam em sistemas críticos podem resultar em paragens dispendiosas e prolongadas,</w:t>
      </w:r>
      <w:r w:rsidR="003C581C">
        <w:rPr>
          <w:rFonts w:ascii="Arial" w:hAnsi="Arial" w:cs="Arial"/>
          <w:color w:val="00B050"/>
          <w:sz w:val="24"/>
          <w:szCs w:val="24"/>
        </w:rPr>
        <w:t xml:space="preserve"> </w:t>
      </w:r>
      <w:r w:rsidRPr="00F61384">
        <w:rPr>
          <w:rFonts w:ascii="Arial" w:hAnsi="Arial" w:cs="Arial"/>
          <w:color w:val="00B050"/>
          <w:sz w:val="24"/>
          <w:szCs w:val="24"/>
        </w:rPr>
        <w:t>em novo desenvolvimento e</w:t>
      </w:r>
      <w:r w:rsidR="003C581C">
        <w:rPr>
          <w:rFonts w:ascii="Arial" w:hAnsi="Arial" w:cs="Arial"/>
          <w:color w:val="00B050"/>
          <w:sz w:val="24"/>
          <w:szCs w:val="24"/>
        </w:rPr>
        <w:t xml:space="preserve"> </w:t>
      </w:r>
      <w:r w:rsidRPr="00F61384">
        <w:rPr>
          <w:rFonts w:ascii="Arial" w:hAnsi="Arial" w:cs="Arial"/>
          <w:color w:val="00B050"/>
          <w:sz w:val="24"/>
          <w:szCs w:val="24"/>
        </w:rPr>
        <w:t>teste.</w:t>
      </w:r>
      <w:r w:rsidR="003C581C">
        <w:rPr>
          <w:rFonts w:ascii="Arial" w:hAnsi="Arial" w:cs="Arial"/>
          <w:color w:val="00B050"/>
          <w:sz w:val="24"/>
          <w:szCs w:val="24"/>
        </w:rPr>
        <w:t xml:space="preserve"> </w:t>
      </w:r>
      <w:r w:rsidRPr="00F61384">
        <w:rPr>
          <w:rFonts w:ascii="Arial" w:hAnsi="Arial" w:cs="Arial"/>
          <w:color w:val="00B050"/>
          <w:sz w:val="24"/>
          <w:szCs w:val="24"/>
        </w:rPr>
        <w:t>O Teste de Aceitação corretamente implementado irá atenuar estes riscos e reduzir os custos de novo desenvolvimento e colocação no mercado.</w:t>
      </w:r>
      <w:r w:rsidRPr="00F61384">
        <w:rPr>
          <w:rFonts w:ascii="Arial" w:hAnsi="Arial" w:cs="Arial"/>
          <w:color w:val="00B050"/>
          <w:sz w:val="24"/>
          <w:szCs w:val="24"/>
        </w:rPr>
        <w:br/>
        <w:t>Embora o Teste de Aceitação</w:t>
      </w:r>
      <w:r w:rsidR="003C581C">
        <w:rPr>
          <w:rFonts w:ascii="Arial" w:hAnsi="Arial" w:cs="Arial"/>
          <w:color w:val="00B050"/>
          <w:sz w:val="24"/>
          <w:szCs w:val="24"/>
        </w:rPr>
        <w:t xml:space="preserve"> </w:t>
      </w:r>
      <w:r w:rsidRPr="00F61384">
        <w:rPr>
          <w:rFonts w:ascii="Arial" w:hAnsi="Arial" w:cs="Arial"/>
          <w:color w:val="00B050"/>
          <w:sz w:val="24"/>
          <w:szCs w:val="24"/>
        </w:rPr>
        <w:t>(UAT</w:t>
      </w:r>
      <w:r w:rsidR="003C581C">
        <w:rPr>
          <w:rFonts w:ascii="Arial" w:hAnsi="Arial" w:cs="Arial"/>
          <w:color w:val="00B050"/>
          <w:sz w:val="24"/>
          <w:szCs w:val="24"/>
        </w:rPr>
        <w:t xml:space="preserve"> </w:t>
      </w:r>
      <w:r w:rsidRPr="00F61384">
        <w:rPr>
          <w:rFonts w:ascii="Arial" w:hAnsi="Arial" w:cs="Arial"/>
          <w:color w:val="00B050"/>
          <w:sz w:val="24"/>
          <w:szCs w:val="24"/>
        </w:rPr>
        <w:t>-</w:t>
      </w:r>
      <w:r w:rsidR="003C581C">
        <w:rPr>
          <w:rFonts w:ascii="Arial" w:hAnsi="Arial" w:cs="Arial"/>
          <w:color w:val="00B050"/>
          <w:sz w:val="24"/>
          <w:szCs w:val="24"/>
        </w:rPr>
        <w:t xml:space="preserve"> </w:t>
      </w:r>
      <w:r w:rsidRPr="00F61384">
        <w:rPr>
          <w:rFonts w:ascii="Arial" w:hAnsi="Arial" w:cs="Arial"/>
          <w:color w:val="00B050"/>
          <w:sz w:val="24"/>
          <w:szCs w:val="24"/>
        </w:rPr>
        <w:t>User</w:t>
      </w:r>
      <w:r w:rsidR="003C581C">
        <w:rPr>
          <w:rFonts w:ascii="Arial" w:hAnsi="Arial" w:cs="Arial"/>
          <w:color w:val="00B050"/>
          <w:sz w:val="24"/>
          <w:szCs w:val="24"/>
        </w:rPr>
        <w:t xml:space="preserve"> </w:t>
      </w:r>
      <w:r w:rsidRPr="00F61384">
        <w:rPr>
          <w:rFonts w:ascii="Arial" w:hAnsi="Arial" w:cs="Arial"/>
          <w:color w:val="00B050"/>
          <w:sz w:val="24"/>
          <w:szCs w:val="24"/>
        </w:rPr>
        <w:t>Acceptance Testing)</w:t>
      </w:r>
      <w:r w:rsidR="003C581C">
        <w:rPr>
          <w:rFonts w:ascii="Arial" w:hAnsi="Arial" w:cs="Arial"/>
          <w:color w:val="00B050"/>
          <w:sz w:val="24"/>
          <w:szCs w:val="24"/>
        </w:rPr>
        <w:t xml:space="preserve"> </w:t>
      </w:r>
      <w:r w:rsidRPr="00F61384">
        <w:rPr>
          <w:rFonts w:ascii="Arial" w:hAnsi="Arial" w:cs="Arial"/>
          <w:color w:val="00B050"/>
          <w:sz w:val="24"/>
          <w:szCs w:val="24"/>
        </w:rPr>
        <w:t>constitua uma das etapas</w:t>
      </w:r>
      <w:r w:rsidR="003C581C">
        <w:rPr>
          <w:rFonts w:ascii="Arial" w:hAnsi="Arial" w:cs="Arial"/>
          <w:color w:val="00B050"/>
          <w:sz w:val="24"/>
          <w:szCs w:val="24"/>
        </w:rPr>
        <w:t xml:space="preserve"> </w:t>
      </w:r>
      <w:r w:rsidRPr="00F61384">
        <w:rPr>
          <w:rFonts w:ascii="Arial" w:hAnsi="Arial" w:cs="Arial"/>
          <w:color w:val="00B050"/>
          <w:sz w:val="24"/>
          <w:szCs w:val="24"/>
        </w:rPr>
        <w:t>finais do Ciclo de Vida do Produto,</w:t>
      </w:r>
      <w:r w:rsidR="003C581C">
        <w:rPr>
          <w:rFonts w:ascii="Arial" w:hAnsi="Arial" w:cs="Arial"/>
          <w:color w:val="00B050"/>
          <w:sz w:val="24"/>
          <w:szCs w:val="24"/>
        </w:rPr>
        <w:t xml:space="preserve"> </w:t>
      </w:r>
      <w:r w:rsidRPr="00F61384">
        <w:rPr>
          <w:rFonts w:ascii="Arial" w:hAnsi="Arial" w:cs="Arial"/>
          <w:color w:val="00B050"/>
          <w:sz w:val="24"/>
          <w:szCs w:val="24"/>
        </w:rPr>
        <w:t>o seu envolvimento ao</w:t>
      </w:r>
      <w:r w:rsidR="003C581C">
        <w:rPr>
          <w:rFonts w:ascii="Arial" w:hAnsi="Arial" w:cs="Arial"/>
          <w:color w:val="00B050"/>
          <w:sz w:val="24"/>
          <w:szCs w:val="24"/>
        </w:rPr>
        <w:t xml:space="preserve"> </w:t>
      </w:r>
      <w:r w:rsidRPr="00F61384">
        <w:rPr>
          <w:rFonts w:ascii="Arial" w:hAnsi="Arial" w:cs="Arial"/>
          <w:color w:val="00B050"/>
          <w:sz w:val="24"/>
          <w:szCs w:val="24"/>
        </w:rPr>
        <w:t>longo de</w:t>
      </w:r>
      <w:r w:rsidR="003C581C">
        <w:rPr>
          <w:rFonts w:ascii="Arial" w:hAnsi="Arial" w:cs="Arial"/>
          <w:color w:val="00B050"/>
          <w:sz w:val="24"/>
          <w:szCs w:val="24"/>
        </w:rPr>
        <w:t xml:space="preserve"> </w:t>
      </w:r>
      <w:r w:rsidRPr="00F61384">
        <w:rPr>
          <w:rFonts w:ascii="Arial" w:hAnsi="Arial" w:cs="Arial"/>
          <w:color w:val="00B050"/>
          <w:sz w:val="24"/>
          <w:szCs w:val="24"/>
        </w:rPr>
        <w:t>todo o processo de desenvolvimento é essencial. Os processos de negócio, bem como os requisitos, devem ser considerados fundamentais neste</w:t>
      </w:r>
      <w:r w:rsidR="003C581C">
        <w:rPr>
          <w:rFonts w:ascii="Arial" w:hAnsi="Arial" w:cs="Arial"/>
          <w:color w:val="00B050"/>
          <w:sz w:val="24"/>
          <w:szCs w:val="24"/>
        </w:rPr>
        <w:t xml:space="preserve"> </w:t>
      </w:r>
      <w:r w:rsidRPr="00F61384">
        <w:rPr>
          <w:rFonts w:ascii="Arial" w:hAnsi="Arial" w:cs="Arial"/>
          <w:color w:val="00B050"/>
          <w:sz w:val="24"/>
          <w:szCs w:val="24"/>
        </w:rPr>
        <w:t>processo.</w:t>
      </w:r>
      <w:r w:rsidR="003C581C">
        <w:rPr>
          <w:rFonts w:ascii="Arial" w:hAnsi="Arial" w:cs="Arial"/>
          <w:color w:val="00B050"/>
          <w:sz w:val="24"/>
          <w:szCs w:val="24"/>
        </w:rPr>
        <w:t xml:space="preserve"> </w:t>
      </w:r>
      <w:r w:rsidRPr="00F61384">
        <w:rPr>
          <w:rFonts w:ascii="Arial" w:hAnsi="Arial" w:cs="Arial"/>
          <w:color w:val="00B050"/>
          <w:sz w:val="24"/>
          <w:szCs w:val="24"/>
        </w:rPr>
        <w:t>O UAT</w:t>
      </w:r>
      <w:r w:rsidR="003C581C">
        <w:rPr>
          <w:rFonts w:ascii="Arial" w:hAnsi="Arial" w:cs="Arial"/>
          <w:color w:val="00B050"/>
          <w:sz w:val="24"/>
          <w:szCs w:val="24"/>
        </w:rPr>
        <w:t xml:space="preserve"> </w:t>
      </w:r>
      <w:r w:rsidRPr="00F61384">
        <w:rPr>
          <w:rFonts w:ascii="Arial" w:hAnsi="Arial" w:cs="Arial"/>
          <w:color w:val="00B050"/>
          <w:sz w:val="24"/>
          <w:szCs w:val="24"/>
        </w:rPr>
        <w:t>oferece</w:t>
      </w:r>
      <w:r w:rsidR="003C581C">
        <w:rPr>
          <w:rFonts w:ascii="Arial" w:hAnsi="Arial" w:cs="Arial"/>
          <w:color w:val="00B050"/>
          <w:sz w:val="24"/>
          <w:szCs w:val="24"/>
        </w:rPr>
        <w:t xml:space="preserve"> </w:t>
      </w:r>
      <w:r w:rsidRPr="00F61384">
        <w:rPr>
          <w:rFonts w:ascii="Arial" w:hAnsi="Arial" w:cs="Arial"/>
          <w:color w:val="00B050"/>
          <w:sz w:val="24"/>
          <w:szCs w:val="24"/>
        </w:rPr>
        <w:t>aos</w:t>
      </w:r>
      <w:r w:rsidR="003C581C">
        <w:rPr>
          <w:rFonts w:ascii="Arial" w:hAnsi="Arial" w:cs="Arial"/>
          <w:color w:val="00B050"/>
          <w:sz w:val="24"/>
          <w:szCs w:val="24"/>
        </w:rPr>
        <w:t xml:space="preserve"> </w:t>
      </w:r>
      <w:r w:rsidRPr="00F61384">
        <w:rPr>
          <w:rFonts w:ascii="Arial" w:hAnsi="Arial" w:cs="Arial"/>
          <w:color w:val="00B050"/>
          <w:sz w:val="24"/>
          <w:szCs w:val="24"/>
        </w:rPr>
        <w:t>utilizadores</w:t>
      </w:r>
      <w:r w:rsidR="003C581C">
        <w:rPr>
          <w:rFonts w:ascii="Arial" w:hAnsi="Arial" w:cs="Arial"/>
          <w:color w:val="00B050"/>
          <w:sz w:val="24"/>
          <w:szCs w:val="24"/>
        </w:rPr>
        <w:t xml:space="preserve"> </w:t>
      </w:r>
      <w:r w:rsidRPr="00F61384">
        <w:rPr>
          <w:rFonts w:ascii="Arial" w:hAnsi="Arial" w:cs="Arial"/>
          <w:color w:val="00B050"/>
          <w:sz w:val="24"/>
          <w:szCs w:val="24"/>
        </w:rPr>
        <w:t>finais</w:t>
      </w:r>
      <w:r w:rsidR="003C581C">
        <w:rPr>
          <w:rFonts w:ascii="Arial" w:hAnsi="Arial" w:cs="Arial"/>
          <w:color w:val="00B050"/>
          <w:sz w:val="24"/>
          <w:szCs w:val="24"/>
        </w:rPr>
        <w:t xml:space="preserve"> </w:t>
      </w:r>
      <w:r w:rsidRPr="00F61384">
        <w:rPr>
          <w:rFonts w:ascii="Arial" w:hAnsi="Arial" w:cs="Arial"/>
          <w:color w:val="00B050"/>
          <w:sz w:val="24"/>
          <w:szCs w:val="24"/>
        </w:rPr>
        <w:t>do</w:t>
      </w:r>
      <w:r w:rsidR="003C581C">
        <w:rPr>
          <w:rFonts w:ascii="Arial" w:hAnsi="Arial" w:cs="Arial"/>
          <w:color w:val="00B050"/>
          <w:sz w:val="24"/>
          <w:szCs w:val="24"/>
        </w:rPr>
        <w:t xml:space="preserve"> </w:t>
      </w:r>
      <w:r w:rsidRPr="00F61384">
        <w:rPr>
          <w:rFonts w:ascii="Arial" w:hAnsi="Arial" w:cs="Arial"/>
          <w:color w:val="00B050"/>
          <w:sz w:val="24"/>
          <w:szCs w:val="24"/>
        </w:rPr>
        <w:t>sistema</w:t>
      </w:r>
      <w:r w:rsidR="003C581C">
        <w:rPr>
          <w:rFonts w:ascii="Arial" w:hAnsi="Arial" w:cs="Arial"/>
          <w:color w:val="00B050"/>
          <w:sz w:val="24"/>
          <w:szCs w:val="24"/>
        </w:rPr>
        <w:t xml:space="preserve"> </w:t>
      </w:r>
      <w:r w:rsidRPr="00F61384">
        <w:rPr>
          <w:rFonts w:ascii="Arial" w:hAnsi="Arial" w:cs="Arial"/>
          <w:color w:val="00B050"/>
          <w:sz w:val="24"/>
          <w:szCs w:val="24"/>
        </w:rPr>
        <w:t>a</w:t>
      </w:r>
      <w:r w:rsidR="003C581C">
        <w:rPr>
          <w:rFonts w:ascii="Arial" w:hAnsi="Arial" w:cs="Arial"/>
          <w:color w:val="00B050"/>
          <w:sz w:val="24"/>
          <w:szCs w:val="24"/>
        </w:rPr>
        <w:t xml:space="preserve"> </w:t>
      </w:r>
      <w:r w:rsidRPr="00F61384">
        <w:rPr>
          <w:rFonts w:ascii="Arial" w:hAnsi="Arial" w:cs="Arial"/>
          <w:color w:val="00B050"/>
          <w:sz w:val="24"/>
          <w:szCs w:val="24"/>
        </w:rPr>
        <w:t>oportunidade</w:t>
      </w:r>
      <w:r w:rsidR="003C581C">
        <w:rPr>
          <w:rFonts w:ascii="Arial" w:hAnsi="Arial" w:cs="Arial"/>
          <w:color w:val="00B050"/>
          <w:sz w:val="24"/>
          <w:szCs w:val="24"/>
        </w:rPr>
        <w:t xml:space="preserve"> </w:t>
      </w:r>
      <w:r w:rsidRPr="00F61384">
        <w:rPr>
          <w:rFonts w:ascii="Arial" w:hAnsi="Arial" w:cs="Arial"/>
          <w:color w:val="00B050"/>
          <w:sz w:val="24"/>
          <w:szCs w:val="24"/>
        </w:rPr>
        <w:t>de</w:t>
      </w:r>
      <w:r w:rsidR="003C581C">
        <w:rPr>
          <w:rFonts w:ascii="Arial" w:hAnsi="Arial" w:cs="Arial"/>
          <w:color w:val="00B050"/>
          <w:sz w:val="24"/>
          <w:szCs w:val="24"/>
        </w:rPr>
        <w:t xml:space="preserve"> </w:t>
      </w:r>
      <w:r w:rsidRPr="00F61384">
        <w:rPr>
          <w:rFonts w:ascii="Arial" w:hAnsi="Arial" w:cs="Arial"/>
          <w:color w:val="00B050"/>
          <w:sz w:val="24"/>
          <w:szCs w:val="24"/>
        </w:rPr>
        <w:t>o</w:t>
      </w:r>
      <w:r w:rsidR="003C581C">
        <w:rPr>
          <w:rFonts w:ascii="Arial" w:hAnsi="Arial" w:cs="Arial"/>
          <w:color w:val="00B050"/>
          <w:sz w:val="24"/>
          <w:szCs w:val="24"/>
        </w:rPr>
        <w:t xml:space="preserve"> </w:t>
      </w:r>
      <w:r w:rsidRPr="00F61384">
        <w:rPr>
          <w:rFonts w:ascii="Arial" w:hAnsi="Arial" w:cs="Arial"/>
          <w:color w:val="00B050"/>
          <w:sz w:val="24"/>
          <w:szCs w:val="24"/>
        </w:rPr>
        <w:t>testarem eficazmente, antes da sua entrada em funcionamento.</w:t>
      </w:r>
      <w:r w:rsidRPr="00F61384">
        <w:rPr>
          <w:rFonts w:ascii="Arial" w:hAnsi="Arial" w:cs="Arial"/>
          <w:color w:val="00B050"/>
          <w:sz w:val="24"/>
          <w:szCs w:val="24"/>
        </w:rPr>
        <w:br/>
        <w:t>Enquanto os programadores executam testes em relação à especificação do sistema e à documentação técnica e verificam se estas se adequam aos objetivos, os técnicos de testes de Aceitação testam em relação aos requisitos do negócio, verificando, também, a sua adequação aos objetivos de negócio</w:t>
      </w:r>
    </w:p>
    <w:p w:rsidR="00F44725" w:rsidRPr="00F61384" w:rsidRDefault="00F61384" w:rsidP="00F6138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</w:pPr>
      <w:r w:rsidRPr="00F61384">
        <w:rPr>
          <w:rFonts w:ascii="Tahoma" w:eastAsia="Times New Roman" w:hAnsi="Tahoma" w:cs="Tahoma"/>
          <w:color w:val="000000"/>
          <w:kern w:val="0"/>
          <w:sz w:val="27"/>
          <w:szCs w:val="27"/>
          <w:lang w:eastAsia="pt-BR"/>
        </w:rPr>
        <w:br/>
      </w:r>
    </w:p>
    <w:p w:rsidR="00E678A2" w:rsidRDefault="00E678A2" w:rsidP="00E678A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Objetivo Geral</w:t>
      </w:r>
    </w:p>
    <w:p w:rsidR="003A29FE" w:rsidRPr="003A29FE" w:rsidRDefault="00DC3941" w:rsidP="00C71C6E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a automatização</w:t>
      </w:r>
      <w:r w:rsidR="00C601F3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 teste </w:t>
      </w:r>
      <w:r w:rsidR="00C601F3">
        <w:rPr>
          <w:rFonts w:ascii="Arial" w:hAnsi="Arial" w:cs="Arial"/>
          <w:sz w:val="24"/>
          <w:szCs w:val="24"/>
        </w:rPr>
        <w:t>de aceitação utilizando o webdriver criando suítes de testes em conjunto com demandas</w:t>
      </w:r>
      <w:r w:rsidR="000E0C59">
        <w:rPr>
          <w:rFonts w:ascii="Arial" w:hAnsi="Arial" w:cs="Arial"/>
          <w:sz w:val="24"/>
          <w:szCs w:val="24"/>
        </w:rPr>
        <w:t xml:space="preserve"> em fábrica de softwares</w:t>
      </w:r>
      <w:r w:rsidR="00C601F3">
        <w:rPr>
          <w:rFonts w:ascii="Arial" w:hAnsi="Arial" w:cs="Arial"/>
          <w:sz w:val="24"/>
          <w:szCs w:val="24"/>
        </w:rPr>
        <w:t>.</w:t>
      </w:r>
    </w:p>
    <w:p w:rsidR="00E678A2" w:rsidRDefault="00E678A2" w:rsidP="00E678A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 Objetivos Específicos</w:t>
      </w:r>
    </w:p>
    <w:p w:rsidR="00E678A2" w:rsidRDefault="003A29FE" w:rsidP="003A29FE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Entender problemas de entrega de produtos sem testes consistentes.</w:t>
      </w:r>
    </w:p>
    <w:p w:rsidR="003A29FE" w:rsidRDefault="003A29FE" w:rsidP="003A29FE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Compreender a importância de testes de aceitação em projetos de softwares.</w:t>
      </w:r>
    </w:p>
    <w:p w:rsidR="003A29FE" w:rsidRDefault="00B1584D" w:rsidP="003A29FE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Automatização de testes de aceitação utilizando o webdriver</w:t>
      </w:r>
    </w:p>
    <w:p w:rsidR="00B1584D" w:rsidRDefault="00FA5E03" w:rsidP="003A29FE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Comparações de bugs em entregas antes e depois de aplicado o teste de aceitação.</w:t>
      </w:r>
    </w:p>
    <w:p w:rsidR="00FA5E03" w:rsidRDefault="00FA5E03" w:rsidP="003A29FE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Repassar para o cliente a importância e vantagens de ter esse tipo de teste no projeto.</w:t>
      </w:r>
    </w:p>
    <w:p w:rsidR="00F2442C" w:rsidRDefault="00F2442C" w:rsidP="00F2442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2442C">
        <w:rPr>
          <w:rFonts w:ascii="Arial" w:hAnsi="Arial" w:cs="Arial"/>
          <w:b/>
          <w:sz w:val="24"/>
          <w:szCs w:val="24"/>
        </w:rPr>
        <w:t>Organização do Trabalho</w:t>
      </w:r>
    </w:p>
    <w:p w:rsidR="003C6834" w:rsidRPr="00AF5370" w:rsidRDefault="00AF5370" w:rsidP="00AF5370">
      <w:pPr>
        <w:spacing w:line="360" w:lineRule="auto"/>
        <w:ind w:firstLine="1134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AF5370">
        <w:rPr>
          <w:rFonts w:ascii="Arial" w:hAnsi="Arial" w:cs="Arial"/>
          <w:b/>
          <w:color w:val="FF0000"/>
          <w:sz w:val="24"/>
          <w:szCs w:val="24"/>
        </w:rPr>
        <w:t>É importante falar dos testes de aceitação sim, tem que dar uma contextualizada boa dos testes para tentar mostrar a importância deles, depois tenta mostrar o trabalho que é fazê-los manualmente, aí pega o link para os automatizados, chegando no Selenium. O Selenium também pode ser utilizado para outros tipos de testes como o de integração e regressão.</w:t>
      </w:r>
    </w:p>
    <w:p w:rsidR="003C6834" w:rsidRPr="008C26E6" w:rsidRDefault="003C6834" w:rsidP="003C6834">
      <w:pPr>
        <w:spacing w:line="360" w:lineRule="auto"/>
        <w:ind w:firstLine="1134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##################################################</w:t>
      </w:r>
    </w:p>
    <w:p w:rsidR="003C6834" w:rsidRPr="00F2442C" w:rsidRDefault="003C6834" w:rsidP="00F2442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2442C" w:rsidRPr="00F2442C" w:rsidRDefault="00F2442C" w:rsidP="00F2442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E186F" w:rsidRDefault="000E186F" w:rsidP="000E186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 </w:t>
      </w:r>
      <w:r w:rsidR="003B37A1">
        <w:rPr>
          <w:rFonts w:ascii="Arial" w:hAnsi="Arial" w:cs="Arial"/>
          <w:b/>
          <w:sz w:val="24"/>
          <w:szCs w:val="24"/>
        </w:rPr>
        <w:t>Definição</w:t>
      </w:r>
    </w:p>
    <w:p w:rsidR="002060E6" w:rsidRDefault="002060E6" w:rsidP="002060E6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2060E6" w:rsidRPr="008C26E6" w:rsidRDefault="002060E6" w:rsidP="002060E6">
      <w:pPr>
        <w:spacing w:line="360" w:lineRule="auto"/>
        <w:ind w:firstLine="1134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##################################################</w:t>
      </w:r>
    </w:p>
    <w:p w:rsidR="002060E6" w:rsidRDefault="002060E6" w:rsidP="000E186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60E6" w:rsidRDefault="002060E6" w:rsidP="002060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 Tecnologias aplicadas</w:t>
      </w:r>
    </w:p>
    <w:p w:rsidR="002060E6" w:rsidRDefault="002060E6" w:rsidP="002060E6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2060E6" w:rsidRDefault="002060E6" w:rsidP="002060E6">
      <w:pPr>
        <w:spacing w:line="360" w:lineRule="auto"/>
        <w:ind w:firstLine="1134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##################################################</w:t>
      </w:r>
    </w:p>
    <w:p w:rsidR="00FF30DD" w:rsidRDefault="00FF30DD" w:rsidP="00FF30D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3 Conclusão</w:t>
      </w:r>
    </w:p>
    <w:p w:rsidR="00FF30DD" w:rsidRDefault="00FF30DD" w:rsidP="00FF30DD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FF30DD" w:rsidRPr="008C26E6" w:rsidRDefault="00FF30DD" w:rsidP="00FF30DD">
      <w:pPr>
        <w:spacing w:line="360" w:lineRule="auto"/>
        <w:ind w:firstLine="1134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##################################################</w:t>
      </w:r>
    </w:p>
    <w:p w:rsidR="00FF30DD" w:rsidRPr="008C26E6" w:rsidRDefault="00FF30DD" w:rsidP="002060E6">
      <w:pPr>
        <w:spacing w:line="360" w:lineRule="auto"/>
        <w:ind w:firstLine="113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2060E6" w:rsidRDefault="002060E6" w:rsidP="002060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E31B7" w:rsidRDefault="00B363BF">
      <w:pPr>
        <w:pageBreakBefore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BIBLIOGRAFIA</w:t>
      </w:r>
      <w:r w:rsidR="004F7C58">
        <w:rPr>
          <w:rFonts w:ascii="Arial" w:hAnsi="Arial" w:cs="Arial"/>
          <w:sz w:val="24"/>
          <w:szCs w:val="24"/>
        </w:rPr>
        <w:t xml:space="preserve"> - FALTA FORMATAR</w:t>
      </w:r>
    </w:p>
    <w:p w:rsidR="001E31B7" w:rsidRPr="001E31B7" w:rsidRDefault="001E31B7" w:rsidP="001E31B7">
      <w:pPr>
        <w:rPr>
          <w:rFonts w:ascii="Arial" w:hAnsi="Arial" w:cs="Arial"/>
          <w:sz w:val="24"/>
          <w:szCs w:val="24"/>
        </w:rPr>
      </w:pPr>
    </w:p>
    <w:p w:rsidR="001E31B7" w:rsidRDefault="001E31B7" w:rsidP="001E31B7">
      <w:pPr>
        <w:spacing w:before="100" w:beforeAutospacing="1" w:after="100" w:afterAutospacing="1"/>
      </w:pPr>
      <w:r w:rsidRPr="00F2442C">
        <w:rPr>
          <w:b/>
          <w:bCs/>
          <w:lang w:val="en-US"/>
        </w:rPr>
        <w:t>[1]</w:t>
      </w:r>
      <w:r w:rsidRPr="00F2442C">
        <w:rPr>
          <w:lang w:val="en-US"/>
        </w:rPr>
        <w:t xml:space="preserve"> </w:t>
      </w:r>
      <w:r w:rsidRPr="00F2442C">
        <w:rPr>
          <w:b/>
          <w:bCs/>
          <w:lang w:val="en-US"/>
        </w:rPr>
        <w:t>BSTQB – Brazilian Software Testing Qualifications Board</w:t>
      </w:r>
      <w:r w:rsidRPr="00F2442C">
        <w:rPr>
          <w:lang w:val="en-US"/>
        </w:rPr>
        <w:t xml:space="preserve">. </w:t>
      </w:r>
      <w:hyperlink r:id="rId10" w:history="1">
        <w:r>
          <w:rPr>
            <w:rStyle w:val="Hyperlink"/>
          </w:rPr>
          <w:t>http://www.bstqb.org.br/uploads/docs/syllabus_2007br.pdf</w:t>
        </w:r>
      </w:hyperlink>
      <w:r>
        <w:t xml:space="preserve">. </w:t>
      </w:r>
    </w:p>
    <w:p w:rsidR="001E31B7" w:rsidRDefault="004775ED" w:rsidP="001E31B7">
      <w:pPr>
        <w:rPr>
          <w:rStyle w:val="artigo"/>
        </w:rPr>
      </w:pPr>
      <w:r>
        <w:rPr>
          <w:rStyle w:val="artigo"/>
          <w:b/>
          <w:bCs/>
        </w:rPr>
        <w:t>[</w:t>
      </w:r>
      <w:r w:rsidR="005F4D43">
        <w:rPr>
          <w:rStyle w:val="artigo"/>
          <w:b/>
          <w:bCs/>
        </w:rPr>
        <w:t xml:space="preserve"> </w:t>
      </w:r>
      <w:r w:rsidR="00C61936">
        <w:rPr>
          <w:rStyle w:val="artigo"/>
          <w:b/>
          <w:bCs/>
        </w:rPr>
        <w:t>2</w:t>
      </w:r>
      <w:r>
        <w:rPr>
          <w:rStyle w:val="artigo"/>
          <w:b/>
          <w:bCs/>
        </w:rPr>
        <w:t>]</w:t>
      </w:r>
      <w:r>
        <w:rPr>
          <w:rStyle w:val="artigo"/>
        </w:rPr>
        <w:t xml:space="preserve"> </w:t>
      </w:r>
      <w:r>
        <w:rPr>
          <w:rStyle w:val="artigo"/>
          <w:b/>
          <w:bCs/>
        </w:rPr>
        <w:t>Base de Conhecimento em Teste de Software.</w:t>
      </w:r>
      <w:r>
        <w:rPr>
          <w:rStyle w:val="artigo"/>
        </w:rPr>
        <w:t xml:space="preserve"> 2ª Edição. Rios, Emerson; Cristalli, Ricardo; Moreira, Trayahú &amp; Bastos, Aderson. – S. Paulo, Martins Fontes, 2007.</w:t>
      </w:r>
    </w:p>
    <w:p w:rsidR="00C61936" w:rsidRPr="00304B9A" w:rsidRDefault="00C61936" w:rsidP="001E31B7">
      <w:pPr>
        <w:rPr>
          <w:rFonts w:ascii="Trebuchet MS" w:hAnsi="Trebuchet MS"/>
          <w:lang w:val="en-US"/>
        </w:rPr>
      </w:pPr>
      <w:r w:rsidRPr="00304B9A">
        <w:rPr>
          <w:rStyle w:val="artigo"/>
          <w:lang w:val="en-US"/>
        </w:rPr>
        <w:t xml:space="preserve">[3] </w:t>
      </w:r>
      <w:r w:rsidRPr="00304B9A">
        <w:rPr>
          <w:rFonts w:ascii="Trebuchet MS" w:hAnsi="Trebuchet MS"/>
          <w:lang w:val="en-US"/>
        </w:rPr>
        <w:t>Pressman , 1995</w:t>
      </w:r>
    </w:p>
    <w:p w:rsidR="000D14B5" w:rsidRPr="000D14B5" w:rsidRDefault="000D14B5" w:rsidP="000D14B5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D14B5">
        <w:rPr>
          <w:rFonts w:ascii="Arial" w:hAnsi="Arial" w:cs="Arial"/>
          <w:sz w:val="24"/>
          <w:szCs w:val="24"/>
          <w:lang w:val="en-US"/>
        </w:rPr>
        <w:t xml:space="preserve">[11] GALIN D. Software Quality Assurance – From Theory to Implementation. </w:t>
      </w:r>
      <w:r w:rsidRPr="000D14B5">
        <w:rPr>
          <w:rFonts w:ascii="Arial" w:hAnsi="Arial" w:cs="Arial"/>
          <w:sz w:val="24"/>
          <w:szCs w:val="24"/>
        </w:rPr>
        <w:t>Pearson, -, 2004.</w:t>
      </w:r>
    </w:p>
    <w:p w:rsidR="000D14B5" w:rsidRDefault="00462B6A" w:rsidP="001E31B7">
      <w:pPr>
        <w:rPr>
          <w:rFonts w:ascii="Arial" w:hAnsi="Arial" w:cs="Arial"/>
          <w:color w:val="010101"/>
        </w:rPr>
      </w:pPr>
      <w:r>
        <w:rPr>
          <w:rFonts w:ascii="Arial" w:hAnsi="Arial" w:cs="Arial"/>
          <w:color w:val="010101"/>
        </w:rPr>
        <w:t>Alexandre Bartie. “Fábrica de Testes Orientada a Resultados” http://imasters.uol.com.br/artigo/4665/des_de_software/fabrica_de_testes_e_orientada_a_resultados/ Publicado em 05/09/2006. figura do</w:t>
      </w:r>
      <w:r w:rsidR="003C581C">
        <w:rPr>
          <w:rFonts w:ascii="Arial" w:hAnsi="Arial" w:cs="Arial"/>
          <w:color w:val="010101"/>
        </w:rPr>
        <w:t xml:space="preserve">  </w:t>
      </w:r>
    </w:p>
    <w:p w:rsidR="00F44725" w:rsidRPr="00FF0285" w:rsidRDefault="00F44725" w:rsidP="001E31B7">
      <w:pPr>
        <w:rPr>
          <w:rFonts w:ascii="Helvetica" w:hAnsi="Helvetica" w:cs="Tahoma"/>
          <w:color w:val="0B0080"/>
          <w:sz w:val="14"/>
          <w:szCs w:val="14"/>
          <w:u w:val="single"/>
          <w:lang w:val="en-US"/>
        </w:rPr>
      </w:pPr>
      <w:r w:rsidRPr="00F44725">
        <w:rPr>
          <w:rFonts w:ascii="Helvetica" w:hAnsi="Helvetica" w:cs="Tahoma"/>
          <w:color w:val="252525"/>
          <w:sz w:val="14"/>
          <w:szCs w:val="14"/>
          <w:lang w:val="en-US"/>
        </w:rPr>
        <w:t>MYERS, Glenford J., John Wiley &amp; Sons,</w:t>
      </w:r>
      <w:r w:rsidR="003C581C">
        <w:rPr>
          <w:rFonts w:ascii="Helvetica" w:hAnsi="Helvetica" w:cs="Tahoma"/>
          <w:color w:val="252525"/>
          <w:sz w:val="14"/>
          <w:szCs w:val="14"/>
          <w:lang w:val="en-US"/>
        </w:rPr>
        <w:t xml:space="preserve"> </w:t>
      </w:r>
      <w:r w:rsidRPr="00F44725">
        <w:rPr>
          <w:rFonts w:ascii="Helvetica" w:hAnsi="Helvetica" w:cs="Tahoma"/>
          <w:i/>
          <w:iCs/>
          <w:color w:val="252525"/>
          <w:sz w:val="14"/>
          <w:szCs w:val="14"/>
          <w:lang w:val="en-US"/>
        </w:rPr>
        <w:t>The Art of Software Testing</w:t>
      </w:r>
      <w:r w:rsidRPr="00F44725">
        <w:rPr>
          <w:rFonts w:ascii="Helvetica" w:hAnsi="Helvetica" w:cs="Tahoma"/>
          <w:color w:val="252525"/>
          <w:sz w:val="14"/>
          <w:szCs w:val="14"/>
          <w:lang w:val="en-US"/>
        </w:rPr>
        <w:t xml:space="preserve">, 2, Nova Jérsei: 2004. </w:t>
      </w:r>
      <w:r w:rsidRPr="00FF0285">
        <w:rPr>
          <w:rFonts w:ascii="Helvetica" w:hAnsi="Helvetica" w:cs="Tahoma"/>
          <w:color w:val="252525"/>
          <w:sz w:val="14"/>
          <w:szCs w:val="14"/>
          <w:lang w:val="en-US"/>
        </w:rPr>
        <w:t>ISBN </w:t>
      </w:r>
      <w:r>
        <w:rPr>
          <w:rFonts w:ascii="Symbol" w:hAnsi="Symbol" w:cs="Tahoma"/>
          <w:color w:val="252525"/>
          <w:sz w:val="27"/>
          <w:szCs w:val="27"/>
        </w:rPr>
        <w:t></w:t>
      </w:r>
      <w:hyperlink r:id="rId11" w:history="1">
        <w:r w:rsidRPr="00FF0285">
          <w:rPr>
            <w:rStyle w:val="Hyperlink"/>
            <w:rFonts w:ascii="Helvetica" w:hAnsi="Helvetica" w:cs="Tahoma"/>
            <w:sz w:val="14"/>
            <w:szCs w:val="14"/>
            <w:lang w:val="en-US"/>
          </w:rPr>
          <w:t>ISBN 0-471-46912-2</w:t>
        </w:r>
      </w:hyperlink>
    </w:p>
    <w:p w:rsidR="00F61384" w:rsidRPr="00F61384" w:rsidRDefault="00F61384" w:rsidP="00F6138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</w:rPr>
      </w:pPr>
      <w:r w:rsidRPr="00F61384">
        <w:rPr>
          <w:rFonts w:ascii="Arial" w:eastAsia="Times New Roman" w:hAnsi="Arial" w:cs="Arial"/>
          <w:color w:val="010101"/>
          <w:kern w:val="0"/>
          <w:sz w:val="24"/>
          <w:szCs w:val="24"/>
          <w:lang w:val="en-US" w:eastAsia="pt-BR"/>
        </w:rPr>
        <w:t>BEIZER, B. Software Testing Techniques. Thomson Computer Press, 2nd edition, 1990.</w:t>
      </w:r>
    </w:p>
    <w:p w:rsidR="00F61384" w:rsidRPr="00F61384" w:rsidRDefault="00F61384" w:rsidP="00F6138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</w:pPr>
      <w:r w:rsidRPr="00F61384">
        <w:rPr>
          <w:rFonts w:ascii="Arial" w:eastAsia="Times New Roman" w:hAnsi="Arial" w:cs="Arial"/>
          <w:color w:val="010101"/>
          <w:kern w:val="0"/>
          <w:sz w:val="24"/>
          <w:szCs w:val="24"/>
          <w:lang w:eastAsia="pt-BR"/>
        </w:rPr>
        <w:t>2 - Com a preocupação de reduzir os custos da atividade de testes, a automação deste processo tem um importante papel (Leow et al. 2004).</w:t>
      </w:r>
    </w:p>
    <w:p w:rsidR="00F61384" w:rsidRPr="00F61384" w:rsidRDefault="00F61384" w:rsidP="00F6138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</w:rPr>
      </w:pPr>
      <w:r w:rsidRPr="00F61384">
        <w:rPr>
          <w:rFonts w:ascii="Arial" w:eastAsia="Times New Roman" w:hAnsi="Arial" w:cs="Arial"/>
          <w:color w:val="010101"/>
          <w:kern w:val="0"/>
          <w:sz w:val="24"/>
          <w:szCs w:val="24"/>
          <w:lang w:val="en-US" w:eastAsia="pt-BR"/>
        </w:rPr>
        <w:t>LEOW, W.; KHOO, S.; SUN, Y. Automated Generation of Test Programs From</w:t>
      </w:r>
    </w:p>
    <w:p w:rsidR="00F61384" w:rsidRPr="00F61384" w:rsidRDefault="00F61384" w:rsidP="00F6138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</w:rPr>
      </w:pPr>
      <w:r w:rsidRPr="00F61384">
        <w:rPr>
          <w:rFonts w:ascii="Arial" w:eastAsia="Times New Roman" w:hAnsi="Arial" w:cs="Arial"/>
          <w:color w:val="010101"/>
          <w:kern w:val="0"/>
          <w:sz w:val="24"/>
          <w:szCs w:val="24"/>
          <w:lang w:val="en-US" w:eastAsia="pt-BR"/>
        </w:rPr>
        <w:t>Closed Specifications of Classes and Test Cases. In proceedings of 26th International Conference on Software Engineering. 2004.</w:t>
      </w:r>
    </w:p>
    <w:p w:rsidR="00F61384" w:rsidRPr="00F61384" w:rsidRDefault="00F61384" w:rsidP="00F6138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</w:pPr>
      <w:r w:rsidRPr="00F61384">
        <w:rPr>
          <w:rFonts w:ascii="Arial" w:eastAsia="Times New Roman" w:hAnsi="Arial" w:cs="Arial"/>
          <w:color w:val="010101"/>
          <w:kern w:val="0"/>
          <w:sz w:val="24"/>
          <w:szCs w:val="24"/>
          <w:lang w:val="en-US" w:eastAsia="pt-BR"/>
        </w:rPr>
        <w:t>3 - Tipos de teste - HARROLD, M. Reduce, Reuse, Recycle, Recover: Techniques for Improved</w:t>
      </w:r>
      <w:r w:rsidR="003C581C">
        <w:rPr>
          <w:rFonts w:ascii="Arial" w:eastAsia="Times New Roman" w:hAnsi="Arial" w:cs="Arial"/>
          <w:color w:val="010101"/>
          <w:kern w:val="0"/>
          <w:sz w:val="24"/>
          <w:szCs w:val="24"/>
          <w:lang w:val="en-US" w:eastAsia="pt-BR"/>
        </w:rPr>
        <w:t xml:space="preserve"> </w:t>
      </w:r>
      <w:r w:rsidRPr="00F61384">
        <w:rPr>
          <w:rFonts w:ascii="Arial" w:eastAsia="Times New Roman" w:hAnsi="Arial" w:cs="Arial"/>
          <w:color w:val="010101"/>
          <w:kern w:val="0"/>
          <w:sz w:val="24"/>
          <w:szCs w:val="24"/>
          <w:lang w:val="en-US" w:eastAsia="pt-BR"/>
        </w:rPr>
        <w:t xml:space="preserve">Regression Testing. </w:t>
      </w:r>
      <w:r w:rsidRPr="00F61384">
        <w:rPr>
          <w:rFonts w:ascii="Arial" w:eastAsia="Times New Roman" w:hAnsi="Arial" w:cs="Arial"/>
          <w:color w:val="010101"/>
          <w:kern w:val="0"/>
          <w:sz w:val="24"/>
          <w:szCs w:val="24"/>
          <w:lang w:eastAsia="pt-BR"/>
        </w:rPr>
        <w:t>IEEE International Conference on Software Maintenance. 2009.</w:t>
      </w:r>
    </w:p>
    <w:p w:rsidR="00F61384" w:rsidRPr="00F61384" w:rsidRDefault="00F61384" w:rsidP="00F6138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</w:pPr>
      <w:r w:rsidRPr="00F61384">
        <w:rPr>
          <w:rFonts w:ascii="Arial" w:eastAsia="Times New Roman" w:hAnsi="Arial" w:cs="Arial"/>
          <w:color w:val="010101"/>
          <w:kern w:val="0"/>
          <w:sz w:val="24"/>
          <w:szCs w:val="24"/>
          <w:lang w:eastAsia="pt-BR"/>
        </w:rPr>
        <w:t>4 - 11] Alexandre Bartie. “Fábrica de Testes Orientada a Resultados” http://imasters.uol.com.br/artigo/4665/des_de_software/fabrica_de_testes_e_orientada_a_resultados/ Publicado em 05/09/2006. figura do</w:t>
      </w:r>
      <w:r w:rsidR="003C581C">
        <w:rPr>
          <w:rFonts w:ascii="Arial" w:eastAsia="Times New Roman" w:hAnsi="Arial" w:cs="Arial"/>
          <w:color w:val="010101"/>
          <w:kern w:val="0"/>
          <w:sz w:val="24"/>
          <w:szCs w:val="24"/>
          <w:lang w:eastAsia="pt-BR"/>
        </w:rPr>
        <w:t xml:space="preserve">  </w:t>
      </w:r>
    </w:p>
    <w:p w:rsidR="00F61384" w:rsidRPr="00F61384" w:rsidRDefault="00F61384" w:rsidP="00F6138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</w:pPr>
      <w:r w:rsidRPr="00F61384">
        <w:rPr>
          <w:rFonts w:ascii="Arial" w:eastAsia="Times New Roman" w:hAnsi="Arial" w:cs="Arial"/>
          <w:color w:val="010101"/>
          <w:kern w:val="0"/>
          <w:sz w:val="24"/>
          <w:szCs w:val="24"/>
          <w:lang w:eastAsia="pt-BR"/>
        </w:rPr>
        <w:t>5 - </w:t>
      </w:r>
      <w:r w:rsidRPr="00F6138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>CAETANO,</w:t>
      </w:r>
      <w:r w:rsidR="003C581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 xml:space="preserve"> </w:t>
      </w:r>
      <w:r w:rsidRPr="00F6138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>Cristiano.</w:t>
      </w:r>
      <w:r w:rsidR="003C581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 xml:space="preserve"> </w:t>
      </w:r>
      <w:r w:rsidRPr="00F6138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>Base</w:t>
      </w:r>
      <w:r w:rsidR="003C581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 xml:space="preserve"> </w:t>
      </w:r>
      <w:r w:rsidRPr="00F6138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>de</w:t>
      </w:r>
      <w:r w:rsidR="003C581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 xml:space="preserve"> </w:t>
      </w:r>
      <w:r w:rsidRPr="00F6138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>Conhecimento</w:t>
      </w:r>
      <w:r w:rsidR="003C581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 xml:space="preserve"> </w:t>
      </w:r>
      <w:r w:rsidRPr="00F6138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>em</w:t>
      </w:r>
      <w:r w:rsidR="003C581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 xml:space="preserve"> </w:t>
      </w:r>
      <w:r w:rsidRPr="00F6138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>Teste</w:t>
      </w:r>
      <w:r w:rsidR="003C581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 xml:space="preserve"> </w:t>
      </w:r>
      <w:r w:rsidRPr="00F6138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>de</w:t>
      </w:r>
      <w:r w:rsidR="003C581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 xml:space="preserve"> </w:t>
      </w:r>
      <w:r w:rsidRPr="00F6138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>Software:</w:t>
      </w:r>
      <w:r w:rsidR="003C581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 xml:space="preserve"> </w:t>
      </w:r>
      <w:r w:rsidRPr="00F6138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>Módulo</w:t>
      </w:r>
      <w:r w:rsidR="003C581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 xml:space="preserve"> </w:t>
      </w:r>
      <w:r w:rsidRPr="00F6138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>2</w:t>
      </w:r>
      <w:r w:rsidR="003C581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 xml:space="preserve"> </w:t>
      </w:r>
      <w:r w:rsidRPr="00F6138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>- </w:t>
      </w:r>
    </w:p>
    <w:p w:rsidR="00F61384" w:rsidRPr="00F61384" w:rsidRDefault="00F61384" w:rsidP="00F6138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</w:pPr>
      <w:r w:rsidRPr="00F6138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>Planejando os Testes, 2010.</w:t>
      </w:r>
      <w:r w:rsidR="003C581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 xml:space="preserve"> </w:t>
      </w:r>
      <w:r w:rsidRPr="00F6138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>Testes de aceitação</w:t>
      </w:r>
    </w:p>
    <w:p w:rsidR="00F61384" w:rsidRPr="00F61384" w:rsidRDefault="00F61384" w:rsidP="00F6138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</w:pPr>
      <w:r w:rsidRPr="00F6138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>6 - BASTOS,</w:t>
      </w:r>
      <w:r w:rsidR="003C581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 xml:space="preserve"> </w:t>
      </w:r>
      <w:r w:rsidRPr="00F6138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>Aderson;</w:t>
      </w:r>
      <w:r w:rsidR="003C581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 xml:space="preserve"> </w:t>
      </w:r>
      <w:r w:rsidRPr="00F6138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>et</w:t>
      </w:r>
      <w:r w:rsidR="003C581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 xml:space="preserve"> </w:t>
      </w:r>
      <w:r w:rsidRPr="00F6138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>al.</w:t>
      </w:r>
      <w:r w:rsidR="003C581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 xml:space="preserve"> </w:t>
      </w:r>
      <w:r w:rsidRPr="00F6138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>Base</w:t>
      </w:r>
      <w:r w:rsidR="003C581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 xml:space="preserve"> </w:t>
      </w:r>
      <w:r w:rsidRPr="00F6138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>de</w:t>
      </w:r>
      <w:r w:rsidR="003C581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 xml:space="preserve"> </w:t>
      </w:r>
      <w:r w:rsidRPr="00F6138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>conhecimento</w:t>
      </w:r>
      <w:r w:rsidR="003C581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 xml:space="preserve"> </w:t>
      </w:r>
      <w:r w:rsidRPr="00F6138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>em</w:t>
      </w:r>
      <w:r w:rsidR="003C581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 xml:space="preserve"> </w:t>
      </w:r>
      <w:r w:rsidRPr="00F6138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>teste</w:t>
      </w:r>
      <w:r w:rsidR="003C581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 xml:space="preserve"> </w:t>
      </w:r>
      <w:r w:rsidRPr="00F6138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>de</w:t>
      </w:r>
      <w:r w:rsidR="003C581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 xml:space="preserve"> </w:t>
      </w:r>
      <w:r w:rsidRPr="00F6138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>software.</w:t>
      </w:r>
      <w:r w:rsidR="003C581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 xml:space="preserve"> </w:t>
      </w:r>
      <w:r w:rsidRPr="00F6138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>São</w:t>
      </w:r>
      <w:r w:rsidR="003C581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 xml:space="preserve"> </w:t>
      </w:r>
      <w:r w:rsidRPr="00F6138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>Paulo: </w:t>
      </w:r>
    </w:p>
    <w:p w:rsidR="00F61384" w:rsidRDefault="00F61384" w:rsidP="00F6138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</w:pPr>
      <w:r w:rsidRPr="00F6138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>Martins, 2007 - Testes de aceitação</w:t>
      </w:r>
    </w:p>
    <w:p w:rsidR="0039279F" w:rsidRPr="003C581C" w:rsidRDefault="0039279F" w:rsidP="0039279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</w:rPr>
      </w:pPr>
      <w:r w:rsidRPr="0061389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>POSTON,</w:t>
      </w:r>
      <w:r w:rsidR="003C581C" w:rsidRPr="0061389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 xml:space="preserve"> </w:t>
      </w:r>
      <w:r w:rsidRPr="0061389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>R.M.</w:t>
      </w:r>
      <w:r w:rsidR="003C581C" w:rsidRPr="0061389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 xml:space="preserve"> </w:t>
      </w:r>
      <w:r w:rsidRPr="0061389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>Automating</w:t>
      </w:r>
      <w:r w:rsidR="003C581C" w:rsidRPr="0061389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 xml:space="preserve"> </w:t>
      </w:r>
      <w:r w:rsidRPr="0061389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>specification-based</w:t>
      </w:r>
      <w:r w:rsidR="003C581C" w:rsidRPr="0061389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 xml:space="preserve"> </w:t>
      </w:r>
      <w:r w:rsidRPr="0061389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>software</w:t>
      </w:r>
      <w:r w:rsidR="003C581C" w:rsidRPr="0061389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 xml:space="preserve"> </w:t>
      </w:r>
      <w:r w:rsidRPr="0061389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>testing.</w:t>
      </w:r>
      <w:r w:rsidR="003C581C" w:rsidRPr="0061389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  <w:t xml:space="preserve"> </w:t>
      </w:r>
      <w:r w:rsidRPr="003C581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</w:rPr>
        <w:t>IEEE</w:t>
      </w:r>
      <w:r w:rsidR="003C581C" w:rsidRPr="003C581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</w:rPr>
        <w:t xml:space="preserve"> </w:t>
      </w:r>
      <w:r w:rsidRPr="003C581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</w:rPr>
        <w:t xml:space="preserve">computer </w:t>
      </w:r>
    </w:p>
    <w:p w:rsidR="0039279F" w:rsidRPr="003C581C" w:rsidRDefault="0039279F" w:rsidP="0039279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</w:rPr>
      </w:pPr>
      <w:r w:rsidRPr="003C581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</w:rPr>
        <w:t>society. Chicago: Books, 1996.</w:t>
      </w:r>
    </w:p>
    <w:p w:rsidR="00F61384" w:rsidRPr="001E31B7" w:rsidRDefault="00B66684" w:rsidP="00B66684">
      <w:pPr>
        <w:rPr>
          <w:rFonts w:ascii="Arial" w:hAnsi="Arial" w:cs="Arial"/>
          <w:sz w:val="24"/>
          <w:szCs w:val="24"/>
        </w:rPr>
      </w:pPr>
      <w:r w:rsidRPr="00B66684">
        <w:rPr>
          <w:rFonts w:ascii="Arial" w:hAnsi="Arial" w:cs="Arial"/>
          <w:sz w:val="24"/>
          <w:szCs w:val="24"/>
        </w:rPr>
        <w:t>RAMIREZ,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B66684">
        <w:rPr>
          <w:rFonts w:ascii="Arial" w:hAnsi="Arial" w:cs="Arial"/>
          <w:sz w:val="24"/>
          <w:szCs w:val="24"/>
        </w:rPr>
        <w:t>Jaime Arturo. Teste de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B66684">
        <w:rPr>
          <w:rFonts w:ascii="Arial" w:hAnsi="Arial" w:cs="Arial"/>
          <w:sz w:val="24"/>
          <w:szCs w:val="24"/>
        </w:rPr>
        <w:t>software, Belo Horizonte, dez.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B66684">
        <w:rPr>
          <w:rFonts w:ascii="Arial" w:hAnsi="Arial" w:cs="Arial"/>
          <w:sz w:val="24"/>
          <w:szCs w:val="24"/>
        </w:rPr>
        <w:t>[1990]. Disponível</w:t>
      </w:r>
      <w:r w:rsidR="003C581C">
        <w:rPr>
          <w:rFonts w:ascii="Arial" w:hAnsi="Arial" w:cs="Arial"/>
          <w:sz w:val="24"/>
          <w:szCs w:val="24"/>
        </w:rPr>
        <w:t xml:space="preserve"> </w:t>
      </w:r>
      <w:r w:rsidRPr="00B66684">
        <w:rPr>
          <w:rFonts w:ascii="Arial" w:hAnsi="Arial" w:cs="Arial"/>
          <w:sz w:val="24"/>
          <w:szCs w:val="24"/>
        </w:rPr>
        <w:t>em: &lt;http://ead1.eee.ufmg.br/~renato/engsoft/Teste_Soft.pdf&gt;. Acesso em: 13 fev. 2001.</w:t>
      </w:r>
    </w:p>
    <w:sectPr w:rsidR="00F61384" w:rsidRPr="001E31B7" w:rsidSect="001E37A1">
      <w:headerReference w:type="default" r:id="rId12"/>
      <w:footnotePr>
        <w:pos w:val="beneathText"/>
      </w:footnotePr>
      <w:pgSz w:w="11905" w:h="16837"/>
      <w:pgMar w:top="1701" w:right="1134" w:bottom="1134" w:left="1701" w:header="720" w:footer="720" w:gutter="0"/>
      <w:cols w:space="720"/>
      <w:titlePg/>
      <w:docGrid w:linePitch="299" w:charSpace="3686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F75" w:rsidRDefault="00492F75" w:rsidP="001E37A1">
      <w:pPr>
        <w:spacing w:after="0" w:line="240" w:lineRule="auto"/>
      </w:pPr>
      <w:r>
        <w:separator/>
      </w:r>
    </w:p>
  </w:endnote>
  <w:endnote w:type="continuationSeparator" w:id="1">
    <w:p w:rsidR="00492F75" w:rsidRDefault="00492F75" w:rsidP="001E3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251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imes-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-BoldItalic">
    <w:altName w:val="Courier New"/>
    <w:charset w:val="00"/>
    <w:family w:val="script"/>
    <w:pitch w:val="default"/>
    <w:sig w:usb0="00000000" w:usb1="00000000" w:usb2="00000000" w:usb3="00000000" w:csb0="00000000" w:csb1="00000000"/>
  </w:font>
  <w:font w:name="Times-Roma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F75" w:rsidRDefault="00492F75" w:rsidP="001E37A1">
      <w:pPr>
        <w:spacing w:after="0" w:line="240" w:lineRule="auto"/>
      </w:pPr>
      <w:r>
        <w:separator/>
      </w:r>
    </w:p>
  </w:footnote>
  <w:footnote w:type="continuationSeparator" w:id="1">
    <w:p w:rsidR="00492F75" w:rsidRDefault="00492F75" w:rsidP="001E3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B47" w:rsidRDefault="00542B4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854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204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854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854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854" w:hanging="357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1854" w:hanging="360"/>
      </w:pPr>
      <w:rPr>
        <w:rFonts w:ascii="Symbol" w:hAnsi="Symbol"/>
      </w:rPr>
    </w:lvl>
  </w:abstractNum>
  <w:abstractNum w:abstractNumId="7">
    <w:nsid w:val="62E12624"/>
    <w:multiLevelType w:val="hybridMultilevel"/>
    <w:tmpl w:val="EE5CD1C8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74E66C04"/>
    <w:multiLevelType w:val="multilevel"/>
    <w:tmpl w:val="31FC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09"/>
  <w:hyphenationZone w:val="425"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43010">
      <o:colormenu v:ext="edit" fillcolor="none [4]" strokecolor="none [1]" shadowcolor="none [2]"/>
    </o:shapedefaults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1E37A1"/>
    <w:rsid w:val="00012E04"/>
    <w:rsid w:val="0002375E"/>
    <w:rsid w:val="00024F08"/>
    <w:rsid w:val="00042266"/>
    <w:rsid w:val="00046570"/>
    <w:rsid w:val="00047393"/>
    <w:rsid w:val="000774E8"/>
    <w:rsid w:val="00091DA4"/>
    <w:rsid w:val="000A39F4"/>
    <w:rsid w:val="000A3C10"/>
    <w:rsid w:val="000D14B5"/>
    <w:rsid w:val="000E0C59"/>
    <w:rsid w:val="000E186F"/>
    <w:rsid w:val="000F07C6"/>
    <w:rsid w:val="000F1FDA"/>
    <w:rsid w:val="000F6B3A"/>
    <w:rsid w:val="00107381"/>
    <w:rsid w:val="001148DA"/>
    <w:rsid w:val="00124A74"/>
    <w:rsid w:val="00195CA2"/>
    <w:rsid w:val="001A16FC"/>
    <w:rsid w:val="001C1B46"/>
    <w:rsid w:val="001C292C"/>
    <w:rsid w:val="001D0D98"/>
    <w:rsid w:val="001D1921"/>
    <w:rsid w:val="001D40BF"/>
    <w:rsid w:val="001D7A91"/>
    <w:rsid w:val="001E1CD7"/>
    <w:rsid w:val="001E31B7"/>
    <w:rsid w:val="001E3253"/>
    <w:rsid w:val="001E37A1"/>
    <w:rsid w:val="001E4FA7"/>
    <w:rsid w:val="001F2C97"/>
    <w:rsid w:val="001F42A0"/>
    <w:rsid w:val="00202183"/>
    <w:rsid w:val="00202B02"/>
    <w:rsid w:val="002060E6"/>
    <w:rsid w:val="002267CE"/>
    <w:rsid w:val="0024536E"/>
    <w:rsid w:val="0027050B"/>
    <w:rsid w:val="0028758F"/>
    <w:rsid w:val="00293253"/>
    <w:rsid w:val="00295DDB"/>
    <w:rsid w:val="00297A7A"/>
    <w:rsid w:val="002A7374"/>
    <w:rsid w:val="002A7ABD"/>
    <w:rsid w:val="002D464E"/>
    <w:rsid w:val="002D63CE"/>
    <w:rsid w:val="002E113A"/>
    <w:rsid w:val="00300059"/>
    <w:rsid w:val="00302EF9"/>
    <w:rsid w:val="00304B9A"/>
    <w:rsid w:val="00315E43"/>
    <w:rsid w:val="0034284E"/>
    <w:rsid w:val="00353C0B"/>
    <w:rsid w:val="003621AA"/>
    <w:rsid w:val="00384A54"/>
    <w:rsid w:val="00392239"/>
    <w:rsid w:val="0039279F"/>
    <w:rsid w:val="003A29FE"/>
    <w:rsid w:val="003A7C3F"/>
    <w:rsid w:val="003B2C9F"/>
    <w:rsid w:val="003B37A1"/>
    <w:rsid w:val="003B664F"/>
    <w:rsid w:val="003C581C"/>
    <w:rsid w:val="003C6834"/>
    <w:rsid w:val="003C7609"/>
    <w:rsid w:val="003E37A7"/>
    <w:rsid w:val="003E4CC1"/>
    <w:rsid w:val="003F61D7"/>
    <w:rsid w:val="00414B67"/>
    <w:rsid w:val="00414E3A"/>
    <w:rsid w:val="0042612F"/>
    <w:rsid w:val="00442152"/>
    <w:rsid w:val="00462B6A"/>
    <w:rsid w:val="00463197"/>
    <w:rsid w:val="00464C41"/>
    <w:rsid w:val="004775ED"/>
    <w:rsid w:val="004873EF"/>
    <w:rsid w:val="004904A9"/>
    <w:rsid w:val="00492F75"/>
    <w:rsid w:val="004B0319"/>
    <w:rsid w:val="004B2C9C"/>
    <w:rsid w:val="004C1EB3"/>
    <w:rsid w:val="004C7134"/>
    <w:rsid w:val="004E5722"/>
    <w:rsid w:val="004F534A"/>
    <w:rsid w:val="004F7C58"/>
    <w:rsid w:val="00502EDE"/>
    <w:rsid w:val="00506725"/>
    <w:rsid w:val="0052046C"/>
    <w:rsid w:val="0052510A"/>
    <w:rsid w:val="00534088"/>
    <w:rsid w:val="00542B47"/>
    <w:rsid w:val="005A592A"/>
    <w:rsid w:val="005B3A29"/>
    <w:rsid w:val="005C46D9"/>
    <w:rsid w:val="005C5E47"/>
    <w:rsid w:val="005C69F6"/>
    <w:rsid w:val="005E67F0"/>
    <w:rsid w:val="005F1074"/>
    <w:rsid w:val="005F3ECF"/>
    <w:rsid w:val="005F4D43"/>
    <w:rsid w:val="006070A6"/>
    <w:rsid w:val="0061389B"/>
    <w:rsid w:val="0062267C"/>
    <w:rsid w:val="00681658"/>
    <w:rsid w:val="006969B2"/>
    <w:rsid w:val="006A40FF"/>
    <w:rsid w:val="006E0F93"/>
    <w:rsid w:val="006E2694"/>
    <w:rsid w:val="006E5331"/>
    <w:rsid w:val="006F050D"/>
    <w:rsid w:val="006F380C"/>
    <w:rsid w:val="006F400F"/>
    <w:rsid w:val="007038A5"/>
    <w:rsid w:val="00710659"/>
    <w:rsid w:val="00713D00"/>
    <w:rsid w:val="007376B8"/>
    <w:rsid w:val="007464DA"/>
    <w:rsid w:val="00755B46"/>
    <w:rsid w:val="00783209"/>
    <w:rsid w:val="007836A0"/>
    <w:rsid w:val="00786ECE"/>
    <w:rsid w:val="00787195"/>
    <w:rsid w:val="007A2AF9"/>
    <w:rsid w:val="007F08B1"/>
    <w:rsid w:val="00801415"/>
    <w:rsid w:val="00803DDB"/>
    <w:rsid w:val="00806D3F"/>
    <w:rsid w:val="00810F26"/>
    <w:rsid w:val="00814257"/>
    <w:rsid w:val="008168A6"/>
    <w:rsid w:val="00823435"/>
    <w:rsid w:val="008377A7"/>
    <w:rsid w:val="008659D1"/>
    <w:rsid w:val="00865C9F"/>
    <w:rsid w:val="00877E92"/>
    <w:rsid w:val="00891E39"/>
    <w:rsid w:val="00893FE6"/>
    <w:rsid w:val="008B662A"/>
    <w:rsid w:val="008C26E6"/>
    <w:rsid w:val="008D234D"/>
    <w:rsid w:val="00900C5D"/>
    <w:rsid w:val="00912E59"/>
    <w:rsid w:val="0091689A"/>
    <w:rsid w:val="009227BF"/>
    <w:rsid w:val="00927C08"/>
    <w:rsid w:val="00961152"/>
    <w:rsid w:val="00981909"/>
    <w:rsid w:val="00985AF6"/>
    <w:rsid w:val="00994F02"/>
    <w:rsid w:val="00996293"/>
    <w:rsid w:val="009A0FE0"/>
    <w:rsid w:val="009A27C0"/>
    <w:rsid w:val="009C4569"/>
    <w:rsid w:val="009C7BC7"/>
    <w:rsid w:val="009D41EA"/>
    <w:rsid w:val="009D481B"/>
    <w:rsid w:val="00A12E91"/>
    <w:rsid w:val="00A17A1A"/>
    <w:rsid w:val="00A36BF6"/>
    <w:rsid w:val="00A458EC"/>
    <w:rsid w:val="00A62761"/>
    <w:rsid w:val="00A6291A"/>
    <w:rsid w:val="00A71C19"/>
    <w:rsid w:val="00A849A5"/>
    <w:rsid w:val="00A84D42"/>
    <w:rsid w:val="00A8691E"/>
    <w:rsid w:val="00A94E26"/>
    <w:rsid w:val="00AC508C"/>
    <w:rsid w:val="00AD61F0"/>
    <w:rsid w:val="00AE667A"/>
    <w:rsid w:val="00AF06E6"/>
    <w:rsid w:val="00AF5370"/>
    <w:rsid w:val="00B02CD5"/>
    <w:rsid w:val="00B1584D"/>
    <w:rsid w:val="00B327B8"/>
    <w:rsid w:val="00B363BF"/>
    <w:rsid w:val="00B512C5"/>
    <w:rsid w:val="00B66684"/>
    <w:rsid w:val="00BB08A7"/>
    <w:rsid w:val="00BB2492"/>
    <w:rsid w:val="00BC5ED5"/>
    <w:rsid w:val="00BD3DD5"/>
    <w:rsid w:val="00BD42F6"/>
    <w:rsid w:val="00BD52FB"/>
    <w:rsid w:val="00BD5658"/>
    <w:rsid w:val="00BE72C0"/>
    <w:rsid w:val="00C213AF"/>
    <w:rsid w:val="00C26C5A"/>
    <w:rsid w:val="00C42187"/>
    <w:rsid w:val="00C45B84"/>
    <w:rsid w:val="00C47619"/>
    <w:rsid w:val="00C555C5"/>
    <w:rsid w:val="00C601F3"/>
    <w:rsid w:val="00C61936"/>
    <w:rsid w:val="00C71C6E"/>
    <w:rsid w:val="00C74EB4"/>
    <w:rsid w:val="00C75DD0"/>
    <w:rsid w:val="00C75F21"/>
    <w:rsid w:val="00C860E9"/>
    <w:rsid w:val="00C91E8F"/>
    <w:rsid w:val="00CA1AC3"/>
    <w:rsid w:val="00CA31B4"/>
    <w:rsid w:val="00CA75FC"/>
    <w:rsid w:val="00CC2F42"/>
    <w:rsid w:val="00CF6F31"/>
    <w:rsid w:val="00D05AB2"/>
    <w:rsid w:val="00D05BF1"/>
    <w:rsid w:val="00D16A33"/>
    <w:rsid w:val="00D27886"/>
    <w:rsid w:val="00D336B5"/>
    <w:rsid w:val="00D57A78"/>
    <w:rsid w:val="00D62EF2"/>
    <w:rsid w:val="00D7171B"/>
    <w:rsid w:val="00D7673D"/>
    <w:rsid w:val="00DA48E4"/>
    <w:rsid w:val="00DB4472"/>
    <w:rsid w:val="00DC13D5"/>
    <w:rsid w:val="00DC1FEA"/>
    <w:rsid w:val="00DC26E4"/>
    <w:rsid w:val="00DC3941"/>
    <w:rsid w:val="00DC6510"/>
    <w:rsid w:val="00DE61ED"/>
    <w:rsid w:val="00DF727A"/>
    <w:rsid w:val="00E227EC"/>
    <w:rsid w:val="00E30A23"/>
    <w:rsid w:val="00E61292"/>
    <w:rsid w:val="00E61476"/>
    <w:rsid w:val="00E614E5"/>
    <w:rsid w:val="00E66DE2"/>
    <w:rsid w:val="00E678A2"/>
    <w:rsid w:val="00E86DD7"/>
    <w:rsid w:val="00E90705"/>
    <w:rsid w:val="00EA38B0"/>
    <w:rsid w:val="00EA50E1"/>
    <w:rsid w:val="00EC075A"/>
    <w:rsid w:val="00EC212F"/>
    <w:rsid w:val="00EC45EA"/>
    <w:rsid w:val="00EF06AD"/>
    <w:rsid w:val="00EF6E64"/>
    <w:rsid w:val="00EF75C2"/>
    <w:rsid w:val="00F07E7C"/>
    <w:rsid w:val="00F22FA2"/>
    <w:rsid w:val="00F2442C"/>
    <w:rsid w:val="00F329D4"/>
    <w:rsid w:val="00F44725"/>
    <w:rsid w:val="00F506C5"/>
    <w:rsid w:val="00F6025D"/>
    <w:rsid w:val="00F61384"/>
    <w:rsid w:val="00F61D6B"/>
    <w:rsid w:val="00F671DC"/>
    <w:rsid w:val="00FA5E03"/>
    <w:rsid w:val="00FB00DD"/>
    <w:rsid w:val="00FB5149"/>
    <w:rsid w:val="00FB54D3"/>
    <w:rsid w:val="00FB5F05"/>
    <w:rsid w:val="00FD7DD2"/>
    <w:rsid w:val="00FE4D47"/>
    <w:rsid w:val="00FE7FC2"/>
    <w:rsid w:val="00FF0285"/>
    <w:rsid w:val="00FF2EEE"/>
    <w:rsid w:val="00FF3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8A7"/>
    <w:pPr>
      <w:suppressAutoHyphens/>
      <w:spacing w:after="200" w:line="276" w:lineRule="auto"/>
    </w:pPr>
    <w:rPr>
      <w:rFonts w:ascii="Calibri" w:eastAsia="Lucida Sans Unicode" w:hAnsi="Calibri" w:cs="font251"/>
      <w:kern w:val="1"/>
      <w:sz w:val="22"/>
      <w:szCs w:val="22"/>
      <w:lang w:eastAsia="ar-SA"/>
    </w:rPr>
  </w:style>
  <w:style w:type="paragraph" w:styleId="Ttulo1">
    <w:name w:val="heading 1"/>
    <w:basedOn w:val="Captulo"/>
    <w:next w:val="Corpodetexto"/>
    <w:qFormat/>
    <w:rsid w:val="00BB08A7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186F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BB08A7"/>
    <w:rPr>
      <w:rFonts w:ascii="Symbol" w:hAnsi="Symbol"/>
    </w:rPr>
  </w:style>
  <w:style w:type="character" w:customStyle="1" w:styleId="WW8Num3z0">
    <w:name w:val="WW8Num3z0"/>
    <w:rsid w:val="00BB08A7"/>
    <w:rPr>
      <w:rFonts w:ascii="Symbol" w:hAnsi="Symbol"/>
    </w:rPr>
  </w:style>
  <w:style w:type="character" w:customStyle="1" w:styleId="WW8Num4z0">
    <w:name w:val="WW8Num4z0"/>
    <w:rsid w:val="00BB08A7"/>
    <w:rPr>
      <w:rFonts w:ascii="Symbol" w:hAnsi="Symbol"/>
    </w:rPr>
  </w:style>
  <w:style w:type="character" w:customStyle="1" w:styleId="WW8Num5z0">
    <w:name w:val="WW8Num5z0"/>
    <w:rsid w:val="00BB08A7"/>
    <w:rPr>
      <w:rFonts w:ascii="Symbol" w:hAnsi="Symbol"/>
    </w:rPr>
  </w:style>
  <w:style w:type="character" w:customStyle="1" w:styleId="WW8Num6z0">
    <w:name w:val="WW8Num6z0"/>
    <w:rsid w:val="00BB08A7"/>
    <w:rPr>
      <w:rFonts w:ascii="Symbol" w:hAnsi="Symbol"/>
    </w:rPr>
  </w:style>
  <w:style w:type="character" w:customStyle="1" w:styleId="WW8Num7z0">
    <w:name w:val="WW8Num7z0"/>
    <w:rsid w:val="00BB08A7"/>
    <w:rPr>
      <w:rFonts w:ascii="Symbol" w:hAnsi="Symbol"/>
    </w:rPr>
  </w:style>
  <w:style w:type="character" w:customStyle="1" w:styleId="Absatz-Standardschriftart">
    <w:name w:val="Absatz-Standardschriftart"/>
    <w:rsid w:val="00BB08A7"/>
  </w:style>
  <w:style w:type="character" w:customStyle="1" w:styleId="Fontepargpadro27">
    <w:name w:val="Fonte parág. padrão27"/>
    <w:rsid w:val="00BB08A7"/>
  </w:style>
  <w:style w:type="character" w:customStyle="1" w:styleId="WW-Absatz-Standardschriftart">
    <w:name w:val="WW-Absatz-Standardschriftart"/>
    <w:rsid w:val="00BB08A7"/>
  </w:style>
  <w:style w:type="character" w:customStyle="1" w:styleId="WW-Absatz-Standardschriftart1">
    <w:name w:val="WW-Absatz-Standardschriftart1"/>
    <w:rsid w:val="00BB08A7"/>
  </w:style>
  <w:style w:type="character" w:customStyle="1" w:styleId="Fontepargpadro26">
    <w:name w:val="Fonte parág. padrão26"/>
    <w:rsid w:val="00BB08A7"/>
  </w:style>
  <w:style w:type="character" w:customStyle="1" w:styleId="Fontepargpadro25">
    <w:name w:val="Fonte parág. padrão25"/>
    <w:rsid w:val="00BB08A7"/>
  </w:style>
  <w:style w:type="character" w:customStyle="1" w:styleId="WW-Absatz-Standardschriftart11">
    <w:name w:val="WW-Absatz-Standardschriftart11"/>
    <w:rsid w:val="00BB08A7"/>
  </w:style>
  <w:style w:type="character" w:customStyle="1" w:styleId="WW-Absatz-Standardschriftart111">
    <w:name w:val="WW-Absatz-Standardschriftart111"/>
    <w:rsid w:val="00BB08A7"/>
  </w:style>
  <w:style w:type="character" w:customStyle="1" w:styleId="WW-Absatz-Standardschriftart1111">
    <w:name w:val="WW-Absatz-Standardschriftart1111"/>
    <w:rsid w:val="00BB08A7"/>
  </w:style>
  <w:style w:type="character" w:customStyle="1" w:styleId="Fontepargpadro24">
    <w:name w:val="Fonte parág. padrão24"/>
    <w:rsid w:val="00BB08A7"/>
  </w:style>
  <w:style w:type="character" w:customStyle="1" w:styleId="WW-Absatz-Standardschriftart11111">
    <w:name w:val="WW-Absatz-Standardschriftart11111"/>
    <w:rsid w:val="00BB08A7"/>
  </w:style>
  <w:style w:type="character" w:customStyle="1" w:styleId="Fontepargpadro23">
    <w:name w:val="Fonte parág. padrão23"/>
    <w:rsid w:val="00BB08A7"/>
  </w:style>
  <w:style w:type="character" w:customStyle="1" w:styleId="WW-Absatz-Standardschriftart111111">
    <w:name w:val="WW-Absatz-Standardschriftart111111"/>
    <w:rsid w:val="00BB08A7"/>
  </w:style>
  <w:style w:type="character" w:customStyle="1" w:styleId="WW-Absatz-Standardschriftart1111111">
    <w:name w:val="WW-Absatz-Standardschriftart1111111"/>
    <w:rsid w:val="00BB08A7"/>
  </w:style>
  <w:style w:type="character" w:customStyle="1" w:styleId="WW-Absatz-Standardschriftart11111111">
    <w:name w:val="WW-Absatz-Standardschriftart11111111"/>
    <w:rsid w:val="00BB08A7"/>
  </w:style>
  <w:style w:type="character" w:customStyle="1" w:styleId="WW-Absatz-Standardschriftart111111111">
    <w:name w:val="WW-Absatz-Standardschriftart111111111"/>
    <w:rsid w:val="00BB08A7"/>
  </w:style>
  <w:style w:type="character" w:customStyle="1" w:styleId="Fontepargpadro22">
    <w:name w:val="Fonte parág. padrão22"/>
    <w:rsid w:val="00BB08A7"/>
  </w:style>
  <w:style w:type="character" w:customStyle="1" w:styleId="WW-Absatz-Standardschriftart1111111111">
    <w:name w:val="WW-Absatz-Standardschriftart1111111111"/>
    <w:rsid w:val="00BB08A7"/>
  </w:style>
  <w:style w:type="character" w:customStyle="1" w:styleId="WW-Absatz-Standardschriftart11111111111">
    <w:name w:val="WW-Absatz-Standardschriftart11111111111"/>
    <w:rsid w:val="00BB08A7"/>
  </w:style>
  <w:style w:type="character" w:customStyle="1" w:styleId="WW-Absatz-Standardschriftart111111111111">
    <w:name w:val="WW-Absatz-Standardschriftart111111111111"/>
    <w:rsid w:val="00BB08A7"/>
  </w:style>
  <w:style w:type="character" w:customStyle="1" w:styleId="WW-Absatz-Standardschriftart1111111111111">
    <w:name w:val="WW-Absatz-Standardschriftart1111111111111"/>
    <w:rsid w:val="00BB08A7"/>
  </w:style>
  <w:style w:type="character" w:customStyle="1" w:styleId="WW-Absatz-Standardschriftart11111111111111">
    <w:name w:val="WW-Absatz-Standardschriftart11111111111111"/>
    <w:rsid w:val="00BB08A7"/>
  </w:style>
  <w:style w:type="character" w:customStyle="1" w:styleId="WW-Absatz-Standardschriftart111111111111111">
    <w:name w:val="WW-Absatz-Standardschriftart111111111111111"/>
    <w:rsid w:val="00BB08A7"/>
  </w:style>
  <w:style w:type="character" w:customStyle="1" w:styleId="WW-Absatz-Standardschriftart1111111111111111">
    <w:name w:val="WW-Absatz-Standardschriftart1111111111111111"/>
    <w:rsid w:val="00BB08A7"/>
  </w:style>
  <w:style w:type="character" w:customStyle="1" w:styleId="Fontepargpadro21">
    <w:name w:val="Fonte parág. padrão21"/>
    <w:rsid w:val="00BB08A7"/>
  </w:style>
  <w:style w:type="character" w:customStyle="1" w:styleId="WW-Absatz-Standardschriftart11111111111111111">
    <w:name w:val="WW-Absatz-Standardschriftart11111111111111111"/>
    <w:rsid w:val="00BB08A7"/>
  </w:style>
  <w:style w:type="character" w:customStyle="1" w:styleId="WW-Absatz-Standardschriftart111111111111111111">
    <w:name w:val="WW-Absatz-Standardschriftart111111111111111111"/>
    <w:rsid w:val="00BB08A7"/>
  </w:style>
  <w:style w:type="character" w:customStyle="1" w:styleId="WW-Absatz-Standardschriftart1111111111111111111">
    <w:name w:val="WW-Absatz-Standardschriftart1111111111111111111"/>
    <w:rsid w:val="00BB08A7"/>
  </w:style>
  <w:style w:type="character" w:customStyle="1" w:styleId="WW-Absatz-Standardschriftart11111111111111111111">
    <w:name w:val="WW-Absatz-Standardschriftart11111111111111111111"/>
    <w:rsid w:val="00BB08A7"/>
  </w:style>
  <w:style w:type="character" w:customStyle="1" w:styleId="WW-Absatz-Standardschriftart111111111111111111111">
    <w:name w:val="WW-Absatz-Standardschriftart111111111111111111111"/>
    <w:rsid w:val="00BB08A7"/>
  </w:style>
  <w:style w:type="character" w:customStyle="1" w:styleId="Fontepargpadro20">
    <w:name w:val="Fonte parág. padrão20"/>
    <w:rsid w:val="00BB08A7"/>
  </w:style>
  <w:style w:type="character" w:customStyle="1" w:styleId="WW-Absatz-Standardschriftart1111111111111111111111">
    <w:name w:val="WW-Absatz-Standardschriftart1111111111111111111111"/>
    <w:rsid w:val="00BB08A7"/>
  </w:style>
  <w:style w:type="character" w:customStyle="1" w:styleId="WW-Absatz-Standardschriftart11111111111111111111111">
    <w:name w:val="WW-Absatz-Standardschriftart11111111111111111111111"/>
    <w:rsid w:val="00BB08A7"/>
  </w:style>
  <w:style w:type="character" w:customStyle="1" w:styleId="Fontepargpadro19">
    <w:name w:val="Fonte parág. padrão19"/>
    <w:rsid w:val="00BB08A7"/>
  </w:style>
  <w:style w:type="character" w:customStyle="1" w:styleId="WW-Absatz-Standardschriftart111111111111111111111111">
    <w:name w:val="WW-Absatz-Standardschriftart111111111111111111111111"/>
    <w:rsid w:val="00BB08A7"/>
  </w:style>
  <w:style w:type="character" w:customStyle="1" w:styleId="WW8Num7z1">
    <w:name w:val="WW8Num7z1"/>
    <w:rsid w:val="00BB08A7"/>
    <w:rPr>
      <w:rFonts w:ascii="Courier New" w:hAnsi="Courier New" w:cs="Courier New"/>
    </w:rPr>
  </w:style>
  <w:style w:type="character" w:customStyle="1" w:styleId="WW8Num7z2">
    <w:name w:val="WW8Num7z2"/>
    <w:rsid w:val="00BB08A7"/>
    <w:rPr>
      <w:rFonts w:ascii="Wingdings" w:hAnsi="Wingdings"/>
    </w:rPr>
  </w:style>
  <w:style w:type="character" w:customStyle="1" w:styleId="WW8Num8z0">
    <w:name w:val="WW8Num8z0"/>
    <w:rsid w:val="00BB08A7"/>
    <w:rPr>
      <w:rFonts w:ascii="Symbol" w:hAnsi="Symbol"/>
    </w:rPr>
  </w:style>
  <w:style w:type="character" w:customStyle="1" w:styleId="WW8Num8z1">
    <w:name w:val="WW8Num8z1"/>
    <w:rsid w:val="00BB08A7"/>
    <w:rPr>
      <w:rFonts w:ascii="Courier New" w:hAnsi="Courier New" w:cs="Courier New"/>
    </w:rPr>
  </w:style>
  <w:style w:type="character" w:customStyle="1" w:styleId="WW8Num8z2">
    <w:name w:val="WW8Num8z2"/>
    <w:rsid w:val="00BB08A7"/>
    <w:rPr>
      <w:rFonts w:ascii="Wingdings" w:hAnsi="Wingdings"/>
    </w:rPr>
  </w:style>
  <w:style w:type="character" w:customStyle="1" w:styleId="Fontepargpadro18">
    <w:name w:val="Fonte parág. padrão18"/>
    <w:rsid w:val="00BB08A7"/>
  </w:style>
  <w:style w:type="character" w:customStyle="1" w:styleId="WW8Num6z1">
    <w:name w:val="WW8Num6z1"/>
    <w:rsid w:val="00BB08A7"/>
    <w:rPr>
      <w:rFonts w:ascii="Courier New" w:hAnsi="Courier New" w:cs="Courier New"/>
    </w:rPr>
  </w:style>
  <w:style w:type="character" w:customStyle="1" w:styleId="WW8Num6z2">
    <w:name w:val="WW8Num6z2"/>
    <w:rsid w:val="00BB08A7"/>
    <w:rPr>
      <w:rFonts w:ascii="Wingdings" w:hAnsi="Wingdings"/>
    </w:rPr>
  </w:style>
  <w:style w:type="character" w:customStyle="1" w:styleId="Fontepargpadro17">
    <w:name w:val="Fonte parág. padrão17"/>
    <w:rsid w:val="00BB08A7"/>
  </w:style>
  <w:style w:type="character" w:customStyle="1" w:styleId="Fontepargpadro16">
    <w:name w:val="Fonte parág. padrão16"/>
    <w:rsid w:val="00BB08A7"/>
  </w:style>
  <w:style w:type="character" w:customStyle="1" w:styleId="WW-Absatz-Standardschriftart1111111111111111111111111">
    <w:name w:val="WW-Absatz-Standardschriftart1111111111111111111111111"/>
    <w:rsid w:val="00BB08A7"/>
  </w:style>
  <w:style w:type="character" w:customStyle="1" w:styleId="WW-Absatz-Standardschriftart11111111111111111111111111">
    <w:name w:val="WW-Absatz-Standardschriftart11111111111111111111111111"/>
    <w:rsid w:val="00BB08A7"/>
  </w:style>
  <w:style w:type="character" w:customStyle="1" w:styleId="Fontepargpadro15">
    <w:name w:val="Fonte parág. padrão15"/>
    <w:rsid w:val="00BB08A7"/>
  </w:style>
  <w:style w:type="character" w:customStyle="1" w:styleId="WW-Absatz-Standardschriftart111111111111111111111111111">
    <w:name w:val="WW-Absatz-Standardschriftart111111111111111111111111111"/>
    <w:rsid w:val="00BB08A7"/>
  </w:style>
  <w:style w:type="character" w:customStyle="1" w:styleId="WW-Absatz-Standardschriftart1111111111111111111111111111">
    <w:name w:val="WW-Absatz-Standardschriftart1111111111111111111111111111"/>
    <w:rsid w:val="00BB08A7"/>
  </w:style>
  <w:style w:type="character" w:customStyle="1" w:styleId="WW-Absatz-Standardschriftart11111111111111111111111111111">
    <w:name w:val="WW-Absatz-Standardschriftart11111111111111111111111111111"/>
    <w:rsid w:val="00BB08A7"/>
  </w:style>
  <w:style w:type="character" w:customStyle="1" w:styleId="Fontepargpadro14">
    <w:name w:val="Fonte parág. padrão14"/>
    <w:rsid w:val="00BB08A7"/>
  </w:style>
  <w:style w:type="character" w:customStyle="1" w:styleId="WW8Num5z1">
    <w:name w:val="WW8Num5z1"/>
    <w:rsid w:val="00BB08A7"/>
    <w:rPr>
      <w:rFonts w:ascii="Courier New" w:hAnsi="Courier New" w:cs="Courier New"/>
    </w:rPr>
  </w:style>
  <w:style w:type="character" w:customStyle="1" w:styleId="WW8Num5z2">
    <w:name w:val="WW8Num5z2"/>
    <w:rsid w:val="00BB08A7"/>
    <w:rPr>
      <w:rFonts w:ascii="Wingdings" w:hAnsi="Wingdings"/>
    </w:rPr>
  </w:style>
  <w:style w:type="character" w:customStyle="1" w:styleId="Fontepargpadro13">
    <w:name w:val="Fonte parág. padrão13"/>
    <w:rsid w:val="00BB08A7"/>
  </w:style>
  <w:style w:type="character" w:customStyle="1" w:styleId="Fontepargpadro12">
    <w:name w:val="Fonte parág. padrão12"/>
    <w:rsid w:val="00BB08A7"/>
  </w:style>
  <w:style w:type="character" w:customStyle="1" w:styleId="WW-Absatz-Standardschriftart111111111111111111111111111111">
    <w:name w:val="WW-Absatz-Standardschriftart111111111111111111111111111111"/>
    <w:rsid w:val="00BB08A7"/>
  </w:style>
  <w:style w:type="character" w:customStyle="1" w:styleId="Fontepargpadro11">
    <w:name w:val="Fonte parág. padrão11"/>
    <w:rsid w:val="00BB08A7"/>
  </w:style>
  <w:style w:type="character" w:customStyle="1" w:styleId="WW-Absatz-Standardschriftart1111111111111111111111111111111">
    <w:name w:val="WW-Absatz-Standardschriftart1111111111111111111111111111111"/>
    <w:rsid w:val="00BB08A7"/>
  </w:style>
  <w:style w:type="character" w:customStyle="1" w:styleId="WW-Absatz-Standardschriftart11111111111111111111111111111111">
    <w:name w:val="WW-Absatz-Standardschriftart11111111111111111111111111111111"/>
    <w:rsid w:val="00BB08A7"/>
  </w:style>
  <w:style w:type="character" w:customStyle="1" w:styleId="WW-Absatz-Standardschriftart111111111111111111111111111111111">
    <w:name w:val="WW-Absatz-Standardschriftart111111111111111111111111111111111"/>
    <w:rsid w:val="00BB08A7"/>
  </w:style>
  <w:style w:type="character" w:customStyle="1" w:styleId="WW8Num3z1">
    <w:name w:val="WW8Num3z1"/>
    <w:rsid w:val="00BB08A7"/>
    <w:rPr>
      <w:rFonts w:ascii="Courier New" w:hAnsi="Courier New" w:cs="Courier New"/>
    </w:rPr>
  </w:style>
  <w:style w:type="character" w:customStyle="1" w:styleId="WW8Num3z2">
    <w:name w:val="WW8Num3z2"/>
    <w:rsid w:val="00BB08A7"/>
    <w:rPr>
      <w:rFonts w:ascii="Wingdings" w:hAnsi="Wingdings"/>
    </w:rPr>
  </w:style>
  <w:style w:type="character" w:customStyle="1" w:styleId="WW8Num4z1">
    <w:name w:val="WW8Num4z1"/>
    <w:rsid w:val="00BB08A7"/>
    <w:rPr>
      <w:rFonts w:ascii="Courier New" w:hAnsi="Courier New" w:cs="Courier New"/>
    </w:rPr>
  </w:style>
  <w:style w:type="character" w:customStyle="1" w:styleId="WW8Num4z2">
    <w:name w:val="WW8Num4z2"/>
    <w:rsid w:val="00BB08A7"/>
    <w:rPr>
      <w:rFonts w:ascii="Wingdings" w:hAnsi="Wingdings"/>
    </w:rPr>
  </w:style>
  <w:style w:type="character" w:customStyle="1" w:styleId="Fontepargpadro10">
    <w:name w:val="Fonte parág. padrão10"/>
    <w:rsid w:val="00BB08A7"/>
  </w:style>
  <w:style w:type="character" w:customStyle="1" w:styleId="WW8Num2z1">
    <w:name w:val="WW8Num2z1"/>
    <w:rsid w:val="00BB08A7"/>
    <w:rPr>
      <w:rFonts w:ascii="Courier New" w:hAnsi="Courier New" w:cs="Courier New"/>
    </w:rPr>
  </w:style>
  <w:style w:type="character" w:customStyle="1" w:styleId="WW8Num2z2">
    <w:name w:val="WW8Num2z2"/>
    <w:rsid w:val="00BB08A7"/>
    <w:rPr>
      <w:rFonts w:ascii="Wingdings" w:hAnsi="Wingdings"/>
    </w:rPr>
  </w:style>
  <w:style w:type="character" w:customStyle="1" w:styleId="Fontepargpadro9">
    <w:name w:val="Fonte parág. padrão9"/>
    <w:rsid w:val="00BB08A7"/>
  </w:style>
  <w:style w:type="character" w:customStyle="1" w:styleId="WW-Absatz-Standardschriftart1111111111111111111111111111111111">
    <w:name w:val="WW-Absatz-Standardschriftart1111111111111111111111111111111111"/>
    <w:rsid w:val="00BB08A7"/>
  </w:style>
  <w:style w:type="character" w:customStyle="1" w:styleId="Fontepargpadro8">
    <w:name w:val="Fonte parág. padrão8"/>
    <w:rsid w:val="00BB08A7"/>
  </w:style>
  <w:style w:type="character" w:customStyle="1" w:styleId="Fontepargpadro7">
    <w:name w:val="Fonte parág. padrão7"/>
    <w:rsid w:val="00BB08A7"/>
  </w:style>
  <w:style w:type="character" w:customStyle="1" w:styleId="WW-Absatz-Standardschriftart11111111111111111111111111111111111">
    <w:name w:val="WW-Absatz-Standardschriftart11111111111111111111111111111111111"/>
    <w:rsid w:val="00BB08A7"/>
  </w:style>
  <w:style w:type="character" w:customStyle="1" w:styleId="WW-Absatz-Standardschriftart111111111111111111111111111111111111">
    <w:name w:val="WW-Absatz-Standardschriftart111111111111111111111111111111111111"/>
    <w:rsid w:val="00BB08A7"/>
  </w:style>
  <w:style w:type="character" w:customStyle="1" w:styleId="WW-Absatz-Standardschriftart1111111111111111111111111111111111111">
    <w:name w:val="WW-Absatz-Standardschriftart1111111111111111111111111111111111111"/>
    <w:rsid w:val="00BB08A7"/>
  </w:style>
  <w:style w:type="character" w:customStyle="1" w:styleId="Fontepargpadro6">
    <w:name w:val="Fonte parág. padrão6"/>
    <w:rsid w:val="00BB08A7"/>
  </w:style>
  <w:style w:type="character" w:customStyle="1" w:styleId="WW-Absatz-Standardschriftart11111111111111111111111111111111111111">
    <w:name w:val="WW-Absatz-Standardschriftart11111111111111111111111111111111111111"/>
    <w:rsid w:val="00BB08A7"/>
  </w:style>
  <w:style w:type="character" w:customStyle="1" w:styleId="Fontepargpadro5">
    <w:name w:val="Fonte parág. padrão5"/>
    <w:rsid w:val="00BB08A7"/>
  </w:style>
  <w:style w:type="character" w:customStyle="1" w:styleId="WW-Absatz-Standardschriftart111111111111111111111111111111111111111">
    <w:name w:val="WW-Absatz-Standardschriftart111111111111111111111111111111111111111"/>
    <w:rsid w:val="00BB08A7"/>
  </w:style>
  <w:style w:type="character" w:customStyle="1" w:styleId="WW-Absatz-Standardschriftart1111111111111111111111111111111111111111">
    <w:name w:val="WW-Absatz-Standardschriftart1111111111111111111111111111111111111111"/>
    <w:rsid w:val="00BB08A7"/>
  </w:style>
  <w:style w:type="character" w:customStyle="1" w:styleId="Fontepargpadro4">
    <w:name w:val="Fonte parág. padrão4"/>
    <w:rsid w:val="00BB08A7"/>
  </w:style>
  <w:style w:type="character" w:customStyle="1" w:styleId="WW-Absatz-Standardschriftart11111111111111111111111111111111111111111">
    <w:name w:val="WW-Absatz-Standardschriftart11111111111111111111111111111111111111111"/>
    <w:rsid w:val="00BB08A7"/>
  </w:style>
  <w:style w:type="character" w:customStyle="1" w:styleId="WW-Absatz-Standardschriftart111111111111111111111111111111111111111111">
    <w:name w:val="WW-Absatz-Standardschriftart111111111111111111111111111111111111111111"/>
    <w:rsid w:val="00BB08A7"/>
  </w:style>
  <w:style w:type="character" w:customStyle="1" w:styleId="WW-Absatz-Standardschriftart1111111111111111111111111111111111111111111">
    <w:name w:val="WW-Absatz-Standardschriftart1111111111111111111111111111111111111111111"/>
    <w:rsid w:val="00BB08A7"/>
  </w:style>
  <w:style w:type="character" w:customStyle="1" w:styleId="Fontepargpadro3">
    <w:name w:val="Fonte parág. padrão3"/>
    <w:rsid w:val="00BB08A7"/>
  </w:style>
  <w:style w:type="character" w:customStyle="1" w:styleId="WW-Absatz-Standardschriftart11111111111111111111111111111111111111111111">
    <w:name w:val="WW-Absatz-Standardschriftart11111111111111111111111111111111111111111111"/>
    <w:rsid w:val="00BB08A7"/>
  </w:style>
  <w:style w:type="character" w:customStyle="1" w:styleId="WW-Absatz-Standardschriftart111111111111111111111111111111111111111111111">
    <w:name w:val="WW-Absatz-Standardschriftart111111111111111111111111111111111111111111111"/>
    <w:rsid w:val="00BB08A7"/>
  </w:style>
  <w:style w:type="character" w:customStyle="1" w:styleId="Fontepargpadro2">
    <w:name w:val="Fonte parág. padrão2"/>
    <w:rsid w:val="00BB08A7"/>
  </w:style>
  <w:style w:type="character" w:customStyle="1" w:styleId="WW-Absatz-Standardschriftart1111111111111111111111111111111111111111111111">
    <w:name w:val="WW-Absatz-Standardschriftart1111111111111111111111111111111111111111111111"/>
    <w:rsid w:val="00BB08A7"/>
  </w:style>
  <w:style w:type="character" w:customStyle="1" w:styleId="Fontepargpadro1">
    <w:name w:val="Fonte parág. padrão1"/>
    <w:rsid w:val="00BB08A7"/>
  </w:style>
  <w:style w:type="character" w:customStyle="1" w:styleId="WW-Absatz-Standardschriftart11111111111111111111111111111111111111111111111">
    <w:name w:val="WW-Absatz-Standardschriftart11111111111111111111111111111111111111111111111"/>
    <w:rsid w:val="00BB08A7"/>
  </w:style>
  <w:style w:type="character" w:customStyle="1" w:styleId="WW-Absatz-Standardschriftart111111111111111111111111111111111111111111111111">
    <w:name w:val="WW-Absatz-Standardschriftart111111111111111111111111111111111111111111111111"/>
    <w:rsid w:val="00BB08A7"/>
  </w:style>
  <w:style w:type="character" w:customStyle="1" w:styleId="WW-Absatz-Standardschriftart1111111111111111111111111111111111111111111111111">
    <w:name w:val="WW-Absatz-Standardschriftart1111111111111111111111111111111111111111111111111"/>
    <w:rsid w:val="00BB08A7"/>
  </w:style>
  <w:style w:type="character" w:customStyle="1" w:styleId="WW-Absatz-Standardschriftart11111111111111111111111111111111111111111111111111">
    <w:name w:val="WW-Absatz-Standardschriftart11111111111111111111111111111111111111111111111111"/>
    <w:rsid w:val="00BB08A7"/>
  </w:style>
  <w:style w:type="character" w:customStyle="1" w:styleId="Fontepargpadro28">
    <w:name w:val="Fonte parág. padrão28"/>
    <w:rsid w:val="00BB08A7"/>
  </w:style>
  <w:style w:type="character" w:customStyle="1" w:styleId="Refdecomentrio1">
    <w:name w:val="Ref. de comentário1"/>
    <w:basedOn w:val="Fontepargpadro5"/>
    <w:rsid w:val="00BB08A7"/>
    <w:rPr>
      <w:sz w:val="16"/>
      <w:szCs w:val="16"/>
    </w:rPr>
  </w:style>
  <w:style w:type="character" w:customStyle="1" w:styleId="TextodecomentrioChar">
    <w:name w:val="Texto de comentário Char"/>
    <w:basedOn w:val="Fontepargpadro5"/>
    <w:rsid w:val="00BB08A7"/>
    <w:rPr>
      <w:rFonts w:ascii="Calibri" w:eastAsia="Lucida Sans Unicode" w:hAnsi="Calibri" w:cs="font251"/>
      <w:kern w:val="1"/>
    </w:rPr>
  </w:style>
  <w:style w:type="character" w:customStyle="1" w:styleId="AssuntodocomentrioChar">
    <w:name w:val="Assunto do comentário Char"/>
    <w:basedOn w:val="TextodecomentrioChar"/>
    <w:rsid w:val="00BB08A7"/>
    <w:rPr>
      <w:b/>
      <w:bCs/>
    </w:rPr>
  </w:style>
  <w:style w:type="character" w:customStyle="1" w:styleId="TextodebaloChar">
    <w:name w:val="Texto de balão Char"/>
    <w:basedOn w:val="Fontepargpadro5"/>
    <w:rsid w:val="00BB08A7"/>
    <w:rPr>
      <w:rFonts w:ascii="Tahoma" w:eastAsia="Lucida Sans Unicode" w:hAnsi="Tahoma" w:cs="Tahoma"/>
      <w:kern w:val="1"/>
      <w:sz w:val="16"/>
      <w:szCs w:val="16"/>
    </w:rPr>
  </w:style>
  <w:style w:type="character" w:styleId="Hyperlink">
    <w:name w:val="Hyperlink"/>
    <w:basedOn w:val="Fontepargpadro5"/>
    <w:semiHidden/>
    <w:rsid w:val="00BB08A7"/>
    <w:rPr>
      <w:color w:val="0000FF"/>
      <w:u w:val="single"/>
    </w:rPr>
  </w:style>
  <w:style w:type="character" w:customStyle="1" w:styleId="Marcas">
    <w:name w:val="Marcas"/>
    <w:rsid w:val="00BB08A7"/>
    <w:rPr>
      <w:rFonts w:ascii="Symbol" w:eastAsia="OpenSymbol" w:hAnsi="Symbol" w:cs="OpenSymbol"/>
    </w:rPr>
  </w:style>
  <w:style w:type="character" w:customStyle="1" w:styleId="Smbolosdenumerao">
    <w:name w:val="Símbolos de numeração"/>
    <w:rsid w:val="00BB08A7"/>
  </w:style>
  <w:style w:type="character" w:customStyle="1" w:styleId="Refdecomentrio2">
    <w:name w:val="Ref. de comentário2"/>
    <w:basedOn w:val="Fontepargpadro18"/>
    <w:rsid w:val="00BB08A7"/>
    <w:rPr>
      <w:sz w:val="16"/>
      <w:szCs w:val="16"/>
    </w:rPr>
  </w:style>
  <w:style w:type="character" w:customStyle="1" w:styleId="TextodecomentrioChar1">
    <w:name w:val="Texto de comentário Char1"/>
    <w:basedOn w:val="Fontepargpadro18"/>
    <w:rsid w:val="00BB08A7"/>
    <w:rPr>
      <w:rFonts w:ascii="Calibri" w:eastAsia="Lucida Sans Unicode" w:hAnsi="Calibri" w:cs="font251"/>
      <w:kern w:val="1"/>
    </w:rPr>
  </w:style>
  <w:style w:type="character" w:customStyle="1" w:styleId="Refdecomentrio3">
    <w:name w:val="Ref. de comentário3"/>
    <w:basedOn w:val="Fontepargpadro19"/>
    <w:rsid w:val="00BB08A7"/>
    <w:rPr>
      <w:sz w:val="16"/>
      <w:szCs w:val="16"/>
    </w:rPr>
  </w:style>
  <w:style w:type="character" w:customStyle="1" w:styleId="TextodecomentrioChar2">
    <w:name w:val="Texto de comentário Char2"/>
    <w:basedOn w:val="Fontepargpadro19"/>
    <w:rsid w:val="00BB08A7"/>
    <w:rPr>
      <w:rFonts w:ascii="Calibri" w:eastAsia="Lucida Sans Unicode" w:hAnsi="Calibri" w:cs="font251"/>
      <w:kern w:val="1"/>
    </w:rPr>
  </w:style>
  <w:style w:type="character" w:customStyle="1" w:styleId="Refdecomentrio4">
    <w:name w:val="Ref. de comentário4"/>
    <w:basedOn w:val="Fontepargpadro21"/>
    <w:rsid w:val="00BB08A7"/>
    <w:rPr>
      <w:sz w:val="16"/>
      <w:szCs w:val="16"/>
    </w:rPr>
  </w:style>
  <w:style w:type="character" w:customStyle="1" w:styleId="TextodecomentrioChar3">
    <w:name w:val="Texto de comentário Char3"/>
    <w:basedOn w:val="Fontepargpadro21"/>
    <w:rsid w:val="00BB08A7"/>
    <w:rPr>
      <w:rFonts w:ascii="Calibri" w:eastAsia="Lucida Sans Unicode" w:hAnsi="Calibri" w:cs="font251"/>
      <w:kern w:val="1"/>
    </w:rPr>
  </w:style>
  <w:style w:type="character" w:customStyle="1" w:styleId="CabealhoChar">
    <w:name w:val="Cabeçalho Char"/>
    <w:basedOn w:val="Fontepargpadro21"/>
    <w:uiPriority w:val="99"/>
    <w:rsid w:val="00BB08A7"/>
    <w:rPr>
      <w:rFonts w:ascii="Calibri" w:eastAsia="Lucida Sans Unicode" w:hAnsi="Calibri" w:cs="font251"/>
      <w:kern w:val="1"/>
      <w:sz w:val="22"/>
      <w:szCs w:val="22"/>
    </w:rPr>
  </w:style>
  <w:style w:type="character" w:customStyle="1" w:styleId="RodapChar">
    <w:name w:val="Rodapé Char"/>
    <w:basedOn w:val="Fontepargpadro21"/>
    <w:rsid w:val="00BB08A7"/>
    <w:rPr>
      <w:rFonts w:ascii="Calibri" w:eastAsia="Lucida Sans Unicode" w:hAnsi="Calibri" w:cs="font251"/>
      <w:kern w:val="1"/>
      <w:sz w:val="22"/>
      <w:szCs w:val="22"/>
    </w:rPr>
  </w:style>
  <w:style w:type="character" w:customStyle="1" w:styleId="Refdecomentrio5">
    <w:name w:val="Ref. de comentário5"/>
    <w:basedOn w:val="Fontepargpadro23"/>
    <w:rsid w:val="00BB08A7"/>
    <w:rPr>
      <w:sz w:val="16"/>
      <w:szCs w:val="16"/>
    </w:rPr>
  </w:style>
  <w:style w:type="character" w:customStyle="1" w:styleId="TextodecomentrioChar4">
    <w:name w:val="Texto de comentário Char4"/>
    <w:basedOn w:val="Fontepargpadro23"/>
    <w:rsid w:val="00BB08A7"/>
    <w:rPr>
      <w:rFonts w:ascii="Calibri" w:eastAsia="Lucida Sans Unicode" w:hAnsi="Calibri" w:cs="font251"/>
      <w:kern w:val="1"/>
    </w:rPr>
  </w:style>
  <w:style w:type="character" w:customStyle="1" w:styleId="UCitaoLongaChar">
    <w:name w:val="U_Citação Longa Char"/>
    <w:basedOn w:val="Fontepargpadro25"/>
    <w:rsid w:val="00BB08A7"/>
    <w:rPr>
      <w:rFonts w:ascii="Arial" w:hAnsi="Arial"/>
      <w:sz w:val="22"/>
      <w:szCs w:val="24"/>
    </w:rPr>
  </w:style>
  <w:style w:type="character" w:customStyle="1" w:styleId="UTextoNormalChar">
    <w:name w:val="U_Texto Normal Char"/>
    <w:basedOn w:val="Fontepargpadro25"/>
    <w:rsid w:val="00BB08A7"/>
    <w:rPr>
      <w:rFonts w:ascii="Arial" w:hAnsi="Arial"/>
      <w:sz w:val="24"/>
      <w:szCs w:val="24"/>
    </w:rPr>
  </w:style>
  <w:style w:type="character" w:customStyle="1" w:styleId="Refdecomentrio6">
    <w:name w:val="Ref. de comentário6"/>
    <w:basedOn w:val="Fontepargpadro25"/>
    <w:rsid w:val="00BB08A7"/>
    <w:rPr>
      <w:sz w:val="16"/>
      <w:szCs w:val="16"/>
    </w:rPr>
  </w:style>
  <w:style w:type="character" w:customStyle="1" w:styleId="TextodecomentrioChar5">
    <w:name w:val="Texto de comentário Char5"/>
    <w:basedOn w:val="Fontepargpadro25"/>
    <w:rsid w:val="00BB08A7"/>
    <w:rPr>
      <w:rFonts w:ascii="Calibri" w:eastAsia="Lucida Sans Unicode" w:hAnsi="Calibri" w:cs="font251"/>
      <w:kern w:val="1"/>
    </w:rPr>
  </w:style>
  <w:style w:type="character" w:customStyle="1" w:styleId="Refdecomentrio7">
    <w:name w:val="Ref. de comentário7"/>
    <w:basedOn w:val="Fontepargpadro26"/>
    <w:rsid w:val="00BB08A7"/>
    <w:rPr>
      <w:sz w:val="16"/>
      <w:szCs w:val="16"/>
    </w:rPr>
  </w:style>
  <w:style w:type="character" w:customStyle="1" w:styleId="TextodecomentrioChar6">
    <w:name w:val="Texto de comentário Char6"/>
    <w:basedOn w:val="Fontepargpadro26"/>
    <w:rsid w:val="00BB08A7"/>
    <w:rPr>
      <w:rFonts w:ascii="Calibri" w:eastAsia="Lucida Sans Unicode" w:hAnsi="Calibri" w:cs="font251"/>
      <w:kern w:val="1"/>
    </w:rPr>
  </w:style>
  <w:style w:type="character" w:customStyle="1" w:styleId="Refdecomentrio8">
    <w:name w:val="Ref. de comentário8"/>
    <w:basedOn w:val="Fontepargpadro27"/>
    <w:rsid w:val="00BB08A7"/>
    <w:rPr>
      <w:sz w:val="16"/>
      <w:szCs w:val="16"/>
    </w:rPr>
  </w:style>
  <w:style w:type="character" w:customStyle="1" w:styleId="TextodecomentrioChar7">
    <w:name w:val="Texto de comentário Char7"/>
    <w:basedOn w:val="Fontepargpadro27"/>
    <w:rsid w:val="00BB08A7"/>
    <w:rPr>
      <w:rFonts w:ascii="Calibri" w:eastAsia="Lucida Sans Unicode" w:hAnsi="Calibri" w:cs="font251"/>
      <w:kern w:val="1"/>
    </w:rPr>
  </w:style>
  <w:style w:type="paragraph" w:customStyle="1" w:styleId="Captulo">
    <w:name w:val="Capítulo"/>
    <w:basedOn w:val="Normal"/>
    <w:next w:val="Corpodetexto"/>
    <w:rsid w:val="00BB08A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rsid w:val="00BB08A7"/>
    <w:pPr>
      <w:spacing w:after="120"/>
    </w:pPr>
  </w:style>
  <w:style w:type="paragraph" w:styleId="Lista">
    <w:name w:val="List"/>
    <w:basedOn w:val="Corpodetexto"/>
    <w:semiHidden/>
    <w:rsid w:val="00BB08A7"/>
    <w:rPr>
      <w:rFonts w:cs="Tahoma"/>
    </w:rPr>
  </w:style>
  <w:style w:type="paragraph" w:customStyle="1" w:styleId="Legenda28">
    <w:name w:val="Legenda28"/>
    <w:basedOn w:val="Normal"/>
    <w:rsid w:val="00BB08A7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rsid w:val="00BB08A7"/>
    <w:pPr>
      <w:suppressLineNumbers/>
    </w:pPr>
    <w:rPr>
      <w:rFonts w:cs="Tahoma"/>
    </w:rPr>
  </w:style>
  <w:style w:type="paragraph" w:customStyle="1" w:styleId="Legenda27">
    <w:name w:val="Legenda27"/>
    <w:basedOn w:val="Normal"/>
    <w:next w:val="Normal"/>
    <w:rsid w:val="00BB08A7"/>
    <w:rPr>
      <w:b/>
      <w:bCs/>
      <w:sz w:val="20"/>
      <w:szCs w:val="20"/>
    </w:rPr>
  </w:style>
  <w:style w:type="paragraph" w:customStyle="1" w:styleId="Legenda26">
    <w:name w:val="Legenda26"/>
    <w:basedOn w:val="Normal"/>
    <w:next w:val="Normal"/>
    <w:rsid w:val="00BB08A7"/>
    <w:rPr>
      <w:b/>
      <w:bCs/>
      <w:sz w:val="20"/>
      <w:szCs w:val="20"/>
    </w:rPr>
  </w:style>
  <w:style w:type="paragraph" w:customStyle="1" w:styleId="Legenda25">
    <w:name w:val="Legenda25"/>
    <w:basedOn w:val="Normal"/>
    <w:next w:val="Normal"/>
    <w:rsid w:val="00BB08A7"/>
    <w:rPr>
      <w:b/>
      <w:bCs/>
      <w:sz w:val="20"/>
      <w:szCs w:val="20"/>
    </w:rPr>
  </w:style>
  <w:style w:type="paragraph" w:customStyle="1" w:styleId="Legenda24">
    <w:name w:val="Legenda24"/>
    <w:basedOn w:val="Normal"/>
    <w:next w:val="Normal"/>
    <w:rsid w:val="00BB08A7"/>
    <w:rPr>
      <w:b/>
      <w:bCs/>
      <w:sz w:val="20"/>
      <w:szCs w:val="20"/>
    </w:rPr>
  </w:style>
  <w:style w:type="paragraph" w:customStyle="1" w:styleId="Legenda23">
    <w:name w:val="Legenda23"/>
    <w:basedOn w:val="Normal"/>
    <w:rsid w:val="00BB08A7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22">
    <w:name w:val="Legenda22"/>
    <w:basedOn w:val="Normal"/>
    <w:next w:val="Normal"/>
    <w:rsid w:val="00BB08A7"/>
    <w:rPr>
      <w:b/>
      <w:bCs/>
      <w:sz w:val="20"/>
      <w:szCs w:val="20"/>
    </w:rPr>
  </w:style>
  <w:style w:type="paragraph" w:customStyle="1" w:styleId="Legenda21">
    <w:name w:val="Legenda21"/>
    <w:basedOn w:val="Normal"/>
    <w:next w:val="Normal"/>
    <w:rsid w:val="00BB08A7"/>
    <w:rPr>
      <w:b/>
      <w:bCs/>
      <w:sz w:val="20"/>
      <w:szCs w:val="20"/>
    </w:rPr>
  </w:style>
  <w:style w:type="paragraph" w:customStyle="1" w:styleId="Legenda20">
    <w:name w:val="Legenda20"/>
    <w:basedOn w:val="Normal"/>
    <w:next w:val="Normal"/>
    <w:rsid w:val="00BB08A7"/>
    <w:rPr>
      <w:b/>
      <w:bCs/>
      <w:sz w:val="20"/>
      <w:szCs w:val="20"/>
    </w:rPr>
  </w:style>
  <w:style w:type="paragraph" w:customStyle="1" w:styleId="Legenda19">
    <w:name w:val="Legenda19"/>
    <w:basedOn w:val="Normal"/>
    <w:rsid w:val="00BB08A7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18">
    <w:name w:val="Legenda18"/>
    <w:basedOn w:val="Normal"/>
    <w:rsid w:val="00BB08A7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17">
    <w:name w:val="Legenda17"/>
    <w:basedOn w:val="Normal"/>
    <w:rsid w:val="00BB08A7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16">
    <w:name w:val="Legenda16"/>
    <w:basedOn w:val="Normal"/>
    <w:next w:val="Normal"/>
    <w:rsid w:val="00BB08A7"/>
    <w:rPr>
      <w:b/>
      <w:bCs/>
      <w:sz w:val="20"/>
      <w:szCs w:val="20"/>
    </w:rPr>
  </w:style>
  <w:style w:type="paragraph" w:customStyle="1" w:styleId="Legenda15">
    <w:name w:val="Legenda15"/>
    <w:basedOn w:val="Normal"/>
    <w:rsid w:val="00BB08A7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14">
    <w:name w:val="Legenda14"/>
    <w:basedOn w:val="Normal"/>
    <w:rsid w:val="00BB08A7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13">
    <w:name w:val="Legenda13"/>
    <w:basedOn w:val="Normal"/>
    <w:rsid w:val="00BB08A7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12">
    <w:name w:val="Legenda12"/>
    <w:basedOn w:val="Normal"/>
    <w:rsid w:val="00BB08A7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11">
    <w:name w:val="Legenda11"/>
    <w:basedOn w:val="Normal"/>
    <w:rsid w:val="00BB08A7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10">
    <w:name w:val="Legenda10"/>
    <w:basedOn w:val="Normal"/>
    <w:next w:val="Normal"/>
    <w:rsid w:val="00BB08A7"/>
    <w:rPr>
      <w:b/>
      <w:bCs/>
      <w:sz w:val="20"/>
      <w:szCs w:val="20"/>
    </w:rPr>
  </w:style>
  <w:style w:type="paragraph" w:customStyle="1" w:styleId="Legenda9">
    <w:name w:val="Legenda9"/>
    <w:basedOn w:val="Normal"/>
    <w:rsid w:val="00BB08A7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8">
    <w:name w:val="Legenda8"/>
    <w:basedOn w:val="Normal"/>
    <w:next w:val="Normal"/>
    <w:rsid w:val="00BB08A7"/>
    <w:rPr>
      <w:b/>
      <w:bCs/>
      <w:sz w:val="20"/>
      <w:szCs w:val="20"/>
    </w:rPr>
  </w:style>
  <w:style w:type="paragraph" w:customStyle="1" w:styleId="Legenda7">
    <w:name w:val="Legenda7"/>
    <w:basedOn w:val="Normal"/>
    <w:rsid w:val="00BB08A7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6">
    <w:name w:val="Legenda6"/>
    <w:basedOn w:val="Normal"/>
    <w:rsid w:val="00BB08A7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5">
    <w:name w:val="Legenda5"/>
    <w:basedOn w:val="Normal"/>
    <w:rsid w:val="00BB08A7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4">
    <w:name w:val="Legenda4"/>
    <w:basedOn w:val="Normal"/>
    <w:rsid w:val="00BB08A7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3">
    <w:name w:val="Legenda3"/>
    <w:basedOn w:val="Normal"/>
    <w:rsid w:val="00BB08A7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2">
    <w:name w:val="Legenda2"/>
    <w:basedOn w:val="Normal"/>
    <w:rsid w:val="00BB08A7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1">
    <w:name w:val="Legenda1"/>
    <w:basedOn w:val="Normal"/>
    <w:rsid w:val="00BB08A7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PargrafodaLista1">
    <w:name w:val="Parágrafo da Lista1"/>
    <w:basedOn w:val="Normal"/>
    <w:rsid w:val="00BB08A7"/>
    <w:pPr>
      <w:ind w:left="720"/>
    </w:pPr>
  </w:style>
  <w:style w:type="paragraph" w:customStyle="1" w:styleId="Contedodatabela">
    <w:name w:val="Conteúdo da tabela"/>
    <w:basedOn w:val="Normal"/>
    <w:rsid w:val="00BB08A7"/>
    <w:pPr>
      <w:suppressLineNumbers/>
    </w:pPr>
  </w:style>
  <w:style w:type="paragraph" w:customStyle="1" w:styleId="Ttulodatabela">
    <w:name w:val="Título da tabela"/>
    <w:basedOn w:val="Contedodatabela"/>
    <w:rsid w:val="00BB08A7"/>
    <w:pPr>
      <w:jc w:val="center"/>
    </w:pPr>
    <w:rPr>
      <w:b/>
      <w:bCs/>
    </w:rPr>
  </w:style>
  <w:style w:type="paragraph" w:customStyle="1" w:styleId="Ilustrao">
    <w:name w:val="Ilustração"/>
    <w:basedOn w:val="Legenda5"/>
    <w:rsid w:val="00BB08A7"/>
  </w:style>
  <w:style w:type="paragraph" w:customStyle="1" w:styleId="Textodecomentrio1">
    <w:name w:val="Texto de comentário1"/>
    <w:basedOn w:val="Normal"/>
    <w:rsid w:val="00BB08A7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sid w:val="00BB08A7"/>
    <w:rPr>
      <w:b/>
      <w:bCs/>
    </w:rPr>
  </w:style>
  <w:style w:type="paragraph" w:styleId="Textodebalo">
    <w:name w:val="Balloon Text"/>
    <w:basedOn w:val="Normal"/>
    <w:rsid w:val="00BB08A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dodoquadro">
    <w:name w:val="Conteúdo do quadro"/>
    <w:basedOn w:val="Corpodetexto"/>
    <w:rsid w:val="00BB08A7"/>
  </w:style>
  <w:style w:type="paragraph" w:customStyle="1" w:styleId="Textodecomentrio2">
    <w:name w:val="Texto de comentário2"/>
    <w:basedOn w:val="Normal"/>
    <w:rsid w:val="00BB08A7"/>
    <w:rPr>
      <w:sz w:val="20"/>
      <w:szCs w:val="20"/>
    </w:rPr>
  </w:style>
  <w:style w:type="paragraph" w:customStyle="1" w:styleId="Textodecomentrio3">
    <w:name w:val="Texto de comentário3"/>
    <w:basedOn w:val="Normal"/>
    <w:rsid w:val="00BB08A7"/>
    <w:rPr>
      <w:sz w:val="20"/>
      <w:szCs w:val="20"/>
    </w:rPr>
  </w:style>
  <w:style w:type="paragraph" w:customStyle="1" w:styleId="Tabela">
    <w:name w:val="Tabela"/>
    <w:basedOn w:val="Legenda20"/>
    <w:rsid w:val="00BB08A7"/>
  </w:style>
  <w:style w:type="paragraph" w:customStyle="1" w:styleId="Textodecomentrio4">
    <w:name w:val="Texto de comentário4"/>
    <w:basedOn w:val="Normal"/>
    <w:rsid w:val="00BB08A7"/>
    <w:rPr>
      <w:sz w:val="20"/>
      <w:szCs w:val="20"/>
    </w:rPr>
  </w:style>
  <w:style w:type="paragraph" w:styleId="Cabealho">
    <w:name w:val="header"/>
    <w:basedOn w:val="Normal"/>
    <w:uiPriority w:val="99"/>
    <w:rsid w:val="00BB08A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semiHidden/>
    <w:rsid w:val="00BB08A7"/>
    <w:pPr>
      <w:tabs>
        <w:tab w:val="center" w:pos="4252"/>
        <w:tab w:val="right" w:pos="8504"/>
      </w:tabs>
    </w:pPr>
  </w:style>
  <w:style w:type="paragraph" w:customStyle="1" w:styleId="Textodecomentrio5">
    <w:name w:val="Texto de comentário5"/>
    <w:basedOn w:val="Normal"/>
    <w:rsid w:val="00BB08A7"/>
    <w:rPr>
      <w:sz w:val="20"/>
      <w:szCs w:val="20"/>
    </w:rPr>
  </w:style>
  <w:style w:type="paragraph" w:customStyle="1" w:styleId="UCitaoLonga">
    <w:name w:val="U_Citação Longa"/>
    <w:basedOn w:val="Normal"/>
    <w:next w:val="Normal"/>
    <w:rsid w:val="00BB08A7"/>
    <w:pPr>
      <w:suppressAutoHyphens w:val="0"/>
      <w:spacing w:after="0" w:line="240" w:lineRule="auto"/>
      <w:ind w:left="2268"/>
      <w:jc w:val="both"/>
    </w:pPr>
    <w:rPr>
      <w:rFonts w:ascii="Arial" w:eastAsia="Times New Roman" w:hAnsi="Arial" w:cs="Times New Roman"/>
      <w:szCs w:val="24"/>
    </w:rPr>
  </w:style>
  <w:style w:type="paragraph" w:customStyle="1" w:styleId="UTextoNormal">
    <w:name w:val="U_Texto Normal"/>
    <w:basedOn w:val="Normal"/>
    <w:rsid w:val="00BB08A7"/>
    <w:pPr>
      <w:suppressAutoHyphens w:val="0"/>
      <w:spacing w:after="0" w:line="360" w:lineRule="auto"/>
      <w:ind w:firstLine="1134"/>
      <w:jc w:val="both"/>
    </w:pPr>
    <w:rPr>
      <w:rFonts w:ascii="Arial" w:eastAsia="Times New Roman" w:hAnsi="Arial" w:cs="Times New Roman"/>
      <w:sz w:val="24"/>
      <w:szCs w:val="24"/>
    </w:rPr>
  </w:style>
  <w:style w:type="paragraph" w:customStyle="1" w:styleId="UTtulosnosumrio">
    <w:name w:val="U_Títulos_não_sumário"/>
    <w:basedOn w:val="Normal"/>
    <w:next w:val="UTextoNormal"/>
    <w:rsid w:val="00BB08A7"/>
    <w:pPr>
      <w:suppressAutoHyphens w:val="0"/>
      <w:spacing w:before="120" w:after="240" w:line="360" w:lineRule="auto"/>
      <w:jc w:val="center"/>
    </w:pPr>
    <w:rPr>
      <w:rFonts w:ascii="Arial" w:eastAsia="Times New Roman" w:hAnsi="Arial" w:cs="Times New Roman"/>
      <w:caps/>
      <w:sz w:val="24"/>
      <w:szCs w:val="24"/>
      <w:u w:val="single"/>
      <w:lang w:val="en-US"/>
    </w:rPr>
  </w:style>
  <w:style w:type="paragraph" w:styleId="Sumrio1">
    <w:name w:val="toc 1"/>
    <w:basedOn w:val="Normal"/>
    <w:next w:val="Normal"/>
    <w:semiHidden/>
    <w:rsid w:val="00BB08A7"/>
    <w:pPr>
      <w:suppressAutoHyphens w:val="0"/>
      <w:spacing w:before="120" w:after="120" w:line="240" w:lineRule="auto"/>
    </w:pPr>
    <w:rPr>
      <w:rFonts w:ascii="Arial" w:eastAsia="Times New Roman" w:hAnsi="Arial" w:cs="Times New Roman"/>
      <w:b/>
      <w:bCs/>
      <w:caps/>
      <w:sz w:val="24"/>
      <w:szCs w:val="24"/>
    </w:rPr>
  </w:style>
  <w:style w:type="paragraph" w:customStyle="1" w:styleId="UTtulosSumrio">
    <w:name w:val="U_Títulos_Sumário"/>
    <w:basedOn w:val="UTtulosnosumrio"/>
    <w:next w:val="UTextoNormal"/>
    <w:rsid w:val="00BB08A7"/>
  </w:style>
  <w:style w:type="paragraph" w:customStyle="1" w:styleId="Textodecomentrio6">
    <w:name w:val="Texto de comentário6"/>
    <w:basedOn w:val="Normal"/>
    <w:rsid w:val="00BB08A7"/>
    <w:rPr>
      <w:sz w:val="20"/>
      <w:szCs w:val="20"/>
    </w:rPr>
  </w:style>
  <w:style w:type="paragraph" w:customStyle="1" w:styleId="Textodecomentrio7">
    <w:name w:val="Texto de comentário7"/>
    <w:basedOn w:val="Normal"/>
    <w:rsid w:val="00BB08A7"/>
    <w:rPr>
      <w:sz w:val="20"/>
      <w:szCs w:val="20"/>
    </w:rPr>
  </w:style>
  <w:style w:type="paragraph" w:customStyle="1" w:styleId="Textodecomentrio8">
    <w:name w:val="Texto de comentário8"/>
    <w:basedOn w:val="Normal"/>
    <w:rsid w:val="00BB08A7"/>
    <w:rPr>
      <w:sz w:val="20"/>
      <w:szCs w:val="20"/>
    </w:rPr>
  </w:style>
  <w:style w:type="character" w:customStyle="1" w:styleId="artigo">
    <w:name w:val="artigo"/>
    <w:basedOn w:val="Fontepargpadro"/>
    <w:rsid w:val="004775ED"/>
  </w:style>
  <w:style w:type="character" w:customStyle="1" w:styleId="Ttulo2Char">
    <w:name w:val="Título 2 Char"/>
    <w:basedOn w:val="Fontepargpadro"/>
    <w:link w:val="Ttulo2"/>
    <w:uiPriority w:val="9"/>
    <w:semiHidden/>
    <w:rsid w:val="000E186F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6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2047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t.wikipedia.org/wiki/Especial:Fontes_de_livros/047146912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bstqb.org.br/uploads/docs/syllabus_2007br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78B1D-013B-4F42-86B4-6D4114A9F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14</Pages>
  <Words>2348</Words>
  <Characters>12684</Characters>
  <Application>Microsoft Office Word</Application>
  <DocSecurity>0</DocSecurity>
  <Lines>105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Márcio Marconi</dc:creator>
  <cp:lastModifiedBy>rildolessa</cp:lastModifiedBy>
  <cp:revision>88</cp:revision>
  <cp:lastPrinted>2010-05-18T14:01:00Z</cp:lastPrinted>
  <dcterms:created xsi:type="dcterms:W3CDTF">2014-01-20T01:49:00Z</dcterms:created>
  <dcterms:modified xsi:type="dcterms:W3CDTF">2015-05-31T16:42:00Z</dcterms:modified>
</cp:coreProperties>
</file>